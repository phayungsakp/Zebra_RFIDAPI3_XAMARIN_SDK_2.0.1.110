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5A99" w14:textId="77777777" w:rsidR="00AB57E3" w:rsidRDefault="00AB57E3">
      <w:pPr>
        <w:spacing w:line="200" w:lineRule="exact"/>
      </w:pPr>
    </w:p>
    <w:p w14:paraId="7FE46377" w14:textId="77777777" w:rsidR="00AB57E3" w:rsidRDefault="00AB57E3">
      <w:pPr>
        <w:spacing w:line="200" w:lineRule="exact"/>
      </w:pPr>
    </w:p>
    <w:p w14:paraId="77C8BBCC" w14:textId="77777777" w:rsidR="00AB57E3" w:rsidRDefault="00AB57E3">
      <w:pPr>
        <w:spacing w:before="18" w:line="280" w:lineRule="exact"/>
        <w:rPr>
          <w:sz w:val="28"/>
          <w:szCs w:val="28"/>
        </w:rPr>
      </w:pPr>
    </w:p>
    <w:p w14:paraId="6AD96CC7" w14:textId="77777777" w:rsidR="00AB57E3" w:rsidRDefault="008E5C9F">
      <w:pPr>
        <w:spacing w:before="9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sz w:val="40"/>
          <w:szCs w:val="40"/>
        </w:rPr>
        <w:t>R</w:t>
      </w:r>
      <w:r>
        <w:rPr>
          <w:rFonts w:ascii="Arial" w:eastAsia="Arial" w:hAnsi="Arial" w:cs="Arial"/>
          <w:b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sz w:val="40"/>
          <w:szCs w:val="40"/>
        </w:rPr>
        <w:t>o</w:t>
      </w:r>
      <w:r>
        <w:rPr>
          <w:rFonts w:ascii="Arial" w:eastAsia="Arial" w:hAnsi="Arial" w:cs="Arial"/>
          <w:b/>
          <w:sz w:val="40"/>
          <w:szCs w:val="40"/>
        </w:rPr>
        <w:t>r Xa</w:t>
      </w:r>
      <w:r>
        <w:rPr>
          <w:rFonts w:ascii="Arial" w:eastAsia="Arial" w:hAnsi="Arial" w:cs="Arial"/>
          <w:b/>
          <w:spacing w:val="-2"/>
          <w:sz w:val="40"/>
          <w:szCs w:val="40"/>
        </w:rPr>
        <w:t>m</w:t>
      </w:r>
      <w:r>
        <w:rPr>
          <w:rFonts w:ascii="Arial" w:eastAsia="Arial" w:hAnsi="Arial" w:cs="Arial"/>
          <w:b/>
          <w:sz w:val="40"/>
          <w:szCs w:val="40"/>
        </w:rPr>
        <w:t>arin</w:t>
      </w:r>
    </w:p>
    <w:p w14:paraId="322F0F3F" w14:textId="77777777" w:rsidR="00AB57E3" w:rsidRDefault="00AB57E3">
      <w:pPr>
        <w:spacing w:before="3" w:line="140" w:lineRule="exact"/>
        <w:rPr>
          <w:sz w:val="14"/>
          <w:szCs w:val="14"/>
        </w:rPr>
      </w:pPr>
    </w:p>
    <w:p w14:paraId="5268AE97" w14:textId="77777777" w:rsidR="00AB57E3" w:rsidRDefault="00AB57E3">
      <w:pPr>
        <w:spacing w:line="200" w:lineRule="exact"/>
      </w:pPr>
    </w:p>
    <w:p w14:paraId="14FEB45E" w14:textId="279E525B" w:rsidR="00AB57E3" w:rsidRDefault="008E5C9F">
      <w:pPr>
        <w:spacing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 w:rsidR="001D5ADE"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 w:rsidR="007A7F3E"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0A5A4801" w14:textId="77777777" w:rsidR="00AB57E3" w:rsidRDefault="00AB57E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AB57E3" w14:paraId="7D771035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8F746" w14:textId="77777777" w:rsidR="00AB57E3" w:rsidRDefault="008E5C9F">
            <w:pPr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1903" w14:textId="77777777" w:rsidR="00AB57E3" w:rsidRDefault="008E5C9F">
            <w:pPr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3671A" w14:textId="77777777" w:rsidR="00AB57E3" w:rsidRDefault="008E5C9F">
            <w:pPr>
              <w:spacing w:before="30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AB57E3" w14:paraId="202942AB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5B132" w14:textId="3EF94099" w:rsidR="00AB57E3" w:rsidRDefault="008E5C9F">
            <w:pPr>
              <w:spacing w:before="2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.1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 w:rsidR="001D5ADE">
              <w:rPr>
                <w:rFonts w:ascii="Arial" w:eastAsia="Arial" w:hAnsi="Arial" w:cs="Arial"/>
                <w:spacing w:val="2"/>
              </w:rPr>
              <w:t>1</w:t>
            </w:r>
            <w:r w:rsidR="007A7F3E">
              <w:rPr>
                <w:rFonts w:ascii="Arial" w:eastAsia="Arial" w:hAnsi="Arial" w:cs="Arial"/>
                <w:spacing w:val="2"/>
              </w:rPr>
              <w:t>10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BB363" w14:textId="2D89A30E" w:rsidR="00AB57E3" w:rsidRDefault="007A7F3E">
            <w:pPr>
              <w:spacing w:before="2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8E5C9F"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>JAN</w:t>
            </w:r>
            <w:r w:rsidR="008E5C9F">
              <w:rPr>
                <w:rFonts w:ascii="Arial" w:eastAsia="Arial" w:hAnsi="Arial" w:cs="Arial"/>
                <w:spacing w:val="1"/>
              </w:rPr>
              <w:t>-</w:t>
            </w:r>
            <w:r w:rsidR="008E5C9F">
              <w:rPr>
                <w:rFonts w:ascii="Arial" w:eastAsia="Arial" w:hAnsi="Arial" w:cs="Arial"/>
              </w:rPr>
              <w:t>2</w:t>
            </w:r>
            <w:r w:rsidR="008E5C9F">
              <w:rPr>
                <w:rFonts w:ascii="Arial" w:eastAsia="Arial" w:hAnsi="Arial" w:cs="Arial"/>
                <w:spacing w:val="1"/>
              </w:rPr>
              <w:t>0</w:t>
            </w:r>
            <w:r w:rsidR="008E5C9F">
              <w:rPr>
                <w:rFonts w:ascii="Arial" w:eastAsia="Arial" w:hAnsi="Arial" w:cs="Arial"/>
              </w:rPr>
              <w:t>2</w:t>
            </w:r>
            <w:r w:rsidR="00F33F6A">
              <w:rPr>
                <w:rFonts w:ascii="Arial" w:eastAsia="Arial" w:hAnsi="Arial" w:cs="Arial"/>
              </w:rPr>
              <w:t>3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DD035" w14:textId="77777777" w:rsidR="00AB57E3" w:rsidRDefault="008E5C9F">
            <w:pPr>
              <w:spacing w:before="2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69EF638C" w14:textId="77777777" w:rsidR="00AB57E3" w:rsidRDefault="00AB57E3">
      <w:pPr>
        <w:spacing w:before="4" w:line="100" w:lineRule="exact"/>
        <w:rPr>
          <w:sz w:val="11"/>
          <w:szCs w:val="11"/>
        </w:rPr>
      </w:pPr>
    </w:p>
    <w:p w14:paraId="1FCAF25D" w14:textId="77777777" w:rsidR="00AB57E3" w:rsidRDefault="008E5C9F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11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47C0A0F8" w14:textId="77777777" w:rsidR="00AB57E3" w:rsidRDefault="00AB57E3">
      <w:pPr>
        <w:spacing w:before="5" w:line="260" w:lineRule="exact"/>
        <w:rPr>
          <w:sz w:val="26"/>
          <w:szCs w:val="26"/>
        </w:rPr>
      </w:pPr>
    </w:p>
    <w:p w14:paraId="43EC1300" w14:textId="0BEBB407" w:rsidR="00AB57E3" w:rsidRDefault="008E5C9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z w:val="28"/>
          <w:szCs w:val="28"/>
        </w:rPr>
        <w:t>Xa</w:t>
      </w:r>
      <w:r>
        <w:rPr>
          <w:rFonts w:ascii="Arial" w:eastAsia="Arial" w:hAnsi="Arial" w:cs="Arial"/>
          <w:b/>
          <w:color w:val="007BAF"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color w:val="007BAF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color w:val="007BAF"/>
          <w:sz w:val="28"/>
          <w:szCs w:val="28"/>
        </w:rPr>
        <w:t>n V</w:t>
      </w:r>
      <w:r>
        <w:rPr>
          <w:rFonts w:ascii="Arial" w:eastAsia="Arial" w:hAnsi="Arial" w:cs="Arial"/>
          <w:b/>
          <w:color w:val="007BAF"/>
          <w:spacing w:val="-3"/>
          <w:sz w:val="28"/>
          <w:szCs w:val="28"/>
        </w:rPr>
        <w:t>2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2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z w:val="28"/>
          <w:szCs w:val="28"/>
        </w:rPr>
        <w:t>1</w:t>
      </w:r>
      <w:r>
        <w:rPr>
          <w:rFonts w:ascii="Arial" w:eastAsia="Arial" w:hAnsi="Arial" w:cs="Arial"/>
          <w:b/>
          <w:color w:val="007BAF"/>
          <w:spacing w:val="-1"/>
          <w:sz w:val="28"/>
          <w:szCs w:val="28"/>
        </w:rPr>
        <w:t>.</w:t>
      </w:r>
      <w:r w:rsidR="001D5ADE">
        <w:rPr>
          <w:rFonts w:ascii="Arial" w:eastAsia="Arial" w:hAnsi="Arial" w:cs="Arial"/>
          <w:b/>
          <w:color w:val="007BAF"/>
          <w:sz w:val="28"/>
          <w:szCs w:val="28"/>
        </w:rPr>
        <w:t>1</w:t>
      </w:r>
      <w:r w:rsidR="00F33F6A">
        <w:rPr>
          <w:rFonts w:ascii="Arial" w:eastAsia="Arial" w:hAnsi="Arial" w:cs="Arial"/>
          <w:b/>
          <w:color w:val="007BAF"/>
          <w:sz w:val="28"/>
          <w:szCs w:val="28"/>
        </w:rPr>
        <w:t>10</w:t>
      </w:r>
    </w:p>
    <w:p w14:paraId="52A1B6B9" w14:textId="77777777" w:rsidR="00AB57E3" w:rsidRDefault="00AB57E3">
      <w:pPr>
        <w:spacing w:before="6" w:line="100" w:lineRule="exact"/>
        <w:rPr>
          <w:sz w:val="11"/>
          <w:szCs w:val="11"/>
        </w:rPr>
      </w:pPr>
    </w:p>
    <w:p w14:paraId="20EBBB3D" w14:textId="77777777" w:rsidR="00AB57E3" w:rsidRDefault="00AB57E3">
      <w:pPr>
        <w:spacing w:line="200" w:lineRule="exact"/>
      </w:pPr>
    </w:p>
    <w:p w14:paraId="0E7AD972" w14:textId="44357D18" w:rsidR="00AB57E3" w:rsidRDefault="008E5C9F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F33F6A"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spacing w:val="1"/>
        </w:rPr>
        <w:t>-</w:t>
      </w:r>
      <w:r w:rsidR="00F33F6A">
        <w:rPr>
          <w:rFonts w:ascii="Arial" w:eastAsia="Arial" w:hAnsi="Arial" w:cs="Arial"/>
          <w:b/>
          <w:spacing w:val="1"/>
        </w:rPr>
        <w:t>JAN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  <w:spacing w:val="2"/>
        </w:rPr>
        <w:t>2</w:t>
      </w:r>
      <w:r w:rsidR="00F33F6A">
        <w:rPr>
          <w:rFonts w:ascii="Arial" w:eastAsia="Arial" w:hAnsi="Arial" w:cs="Arial"/>
          <w:b/>
        </w:rPr>
        <w:t>3</w:t>
      </w:r>
    </w:p>
    <w:p w14:paraId="19F4AC6E" w14:textId="77777777" w:rsidR="00AB57E3" w:rsidRDefault="00AB57E3">
      <w:pPr>
        <w:spacing w:before="3" w:line="100" w:lineRule="exact"/>
        <w:rPr>
          <w:sz w:val="10"/>
          <w:szCs w:val="10"/>
        </w:rPr>
      </w:pPr>
    </w:p>
    <w:p w14:paraId="5A87AC69" w14:textId="77777777" w:rsidR="00AB57E3" w:rsidRDefault="00AB57E3">
      <w:pPr>
        <w:spacing w:line="200" w:lineRule="exact"/>
      </w:pPr>
    </w:p>
    <w:p w14:paraId="21EE17AE" w14:textId="77777777" w:rsidR="00AB57E3" w:rsidRDefault="00AB57E3">
      <w:pPr>
        <w:spacing w:line="200" w:lineRule="exact"/>
      </w:pPr>
    </w:p>
    <w:p w14:paraId="460F3864" w14:textId="7C929748" w:rsidR="00AB57E3" w:rsidRDefault="008E5C9F">
      <w:pPr>
        <w:ind w:left="1841" w:right="23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roid) prov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 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rful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C3</w:t>
      </w:r>
      <w:r>
        <w:rPr>
          <w:rFonts w:ascii="Arial" w:eastAsia="Arial" w:hAnsi="Arial" w:cs="Arial"/>
          <w:spacing w:val="1"/>
          <w:sz w:val="24"/>
          <w:szCs w:val="24"/>
        </w:rPr>
        <w:t>30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85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0813E0">
        <w:rPr>
          <w:rFonts w:ascii="Arial" w:eastAsia="Arial" w:hAnsi="Arial" w:cs="Arial"/>
          <w:sz w:val="24"/>
          <w:szCs w:val="24"/>
        </w:rPr>
        <w:t>, RFD90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E3EDE">
        <w:rPr>
          <w:rFonts w:ascii="Arial" w:eastAsia="Arial" w:hAnsi="Arial" w:cs="Arial"/>
          <w:sz w:val="24"/>
          <w:szCs w:val="24"/>
        </w:rPr>
        <w:t xml:space="preserve">and RFD40 family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rfor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rsati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</w:p>
    <w:p w14:paraId="1EC2AD4E" w14:textId="2D7F3E76" w:rsidR="00F33F6A" w:rsidRDefault="00F33F6A">
      <w:pPr>
        <w:ind w:left="1841" w:right="2357"/>
        <w:rPr>
          <w:rFonts w:ascii="Arial" w:eastAsia="Arial" w:hAnsi="Arial" w:cs="Arial"/>
          <w:sz w:val="24"/>
          <w:szCs w:val="24"/>
        </w:rPr>
      </w:pPr>
    </w:p>
    <w:p w14:paraId="67DDF5C7" w14:textId="7D6C5992" w:rsidR="00F33F6A" w:rsidRDefault="00F33F6A" w:rsidP="00F33F6A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z w:val="28"/>
          <w:szCs w:val="28"/>
        </w:rPr>
        <w:t>10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 w:rsidR="00AF3DCD">
        <w:rPr>
          <w:rFonts w:ascii="Arial" w:eastAsia="Arial" w:hAnsi="Arial" w:cs="Arial"/>
          <w:color w:val="005C83"/>
          <w:spacing w:val="1"/>
          <w:sz w:val="28"/>
          <w:szCs w:val="28"/>
        </w:rPr>
        <w:t>100</w:t>
      </w:r>
    </w:p>
    <w:p w14:paraId="0A7F26A2" w14:textId="77777777" w:rsidR="00F33F6A" w:rsidRDefault="00F33F6A" w:rsidP="00F33F6A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DLL build with latest RFID SDK lib</w:t>
      </w:r>
    </w:p>
    <w:p w14:paraId="50F3276C" w14:textId="77777777" w:rsidR="00AB57E3" w:rsidRDefault="00AB57E3">
      <w:pPr>
        <w:spacing w:before="6" w:line="120" w:lineRule="exact"/>
        <w:rPr>
          <w:sz w:val="13"/>
          <w:szCs w:val="13"/>
        </w:rPr>
      </w:pPr>
    </w:p>
    <w:p w14:paraId="1B3C44EF" w14:textId="5219D01B" w:rsidR="00AB57E3" w:rsidRDefault="00AB57E3">
      <w:pPr>
        <w:spacing w:line="200" w:lineRule="exact"/>
      </w:pPr>
    </w:p>
    <w:p w14:paraId="2754B064" w14:textId="09477870" w:rsidR="00772A60" w:rsidRDefault="00772A60" w:rsidP="00772A60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1D5ADE">
        <w:rPr>
          <w:rFonts w:ascii="Arial" w:eastAsia="Arial" w:hAnsi="Arial" w:cs="Arial"/>
          <w:color w:val="005C83"/>
          <w:sz w:val="28"/>
          <w:szCs w:val="28"/>
        </w:rPr>
        <w:t>100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.86</w:t>
      </w:r>
    </w:p>
    <w:p w14:paraId="76FFC005" w14:textId="15E408ED" w:rsidR="00772A60" w:rsidRDefault="00772A60" w:rsidP="00772A60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key remapping for lower and upper trigger</w:t>
      </w:r>
    </w:p>
    <w:p w14:paraId="68373454" w14:textId="29DF29B2" w:rsidR="001D5ADE" w:rsidRDefault="001D5ADE" w:rsidP="00772A60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New DLL build with latest RFID SDK lib</w:t>
      </w:r>
    </w:p>
    <w:p w14:paraId="43517725" w14:textId="77777777" w:rsidR="00772A60" w:rsidRDefault="00772A60">
      <w:pPr>
        <w:spacing w:line="200" w:lineRule="exact"/>
      </w:pPr>
    </w:p>
    <w:p w14:paraId="72BCDA91" w14:textId="77777777" w:rsidR="00772A60" w:rsidRDefault="00772A60">
      <w:pPr>
        <w:spacing w:line="200" w:lineRule="exact"/>
      </w:pPr>
    </w:p>
    <w:p w14:paraId="53EA0AA6" w14:textId="18C80C57" w:rsidR="000813E0" w:rsidRDefault="000813E0" w:rsidP="000813E0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.82</w:t>
      </w:r>
    </w:p>
    <w:p w14:paraId="54A76882" w14:textId="30D50250" w:rsidR="000813E0" w:rsidRDefault="000813E0" w:rsidP="000813E0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 w:rsidRPr="003E3EDE">
        <w:rPr>
          <w:rFonts w:ascii="Arial" w:eastAsia="Arial" w:hAnsi="Arial" w:cs="Arial"/>
          <w:sz w:val="24"/>
          <w:szCs w:val="24"/>
        </w:rPr>
        <w:t>Common-IO support for RFD</w:t>
      </w:r>
      <w:r>
        <w:rPr>
          <w:rFonts w:ascii="Arial" w:eastAsia="Arial" w:hAnsi="Arial" w:cs="Arial"/>
          <w:sz w:val="24"/>
          <w:szCs w:val="24"/>
        </w:rPr>
        <w:t>90</w:t>
      </w:r>
    </w:p>
    <w:p w14:paraId="4C1404A8" w14:textId="37349B44" w:rsidR="000813E0" w:rsidRPr="000813E0" w:rsidRDefault="000813E0" w:rsidP="000813E0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Keymapping bug fix</w:t>
      </w:r>
    </w:p>
    <w:p w14:paraId="04A548E4" w14:textId="77777777" w:rsidR="000813E0" w:rsidRDefault="000813E0">
      <w:pPr>
        <w:spacing w:line="200" w:lineRule="exact"/>
      </w:pPr>
    </w:p>
    <w:p w14:paraId="722D5179" w14:textId="77777777" w:rsidR="00AB57E3" w:rsidRDefault="00AB57E3">
      <w:pPr>
        <w:spacing w:line="200" w:lineRule="exact"/>
      </w:pPr>
    </w:p>
    <w:p w14:paraId="37099F57" w14:textId="53B3B778" w:rsidR="003E3EDE" w:rsidRDefault="003E3EDE" w:rsidP="003E3EDE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82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.44</w:t>
      </w:r>
    </w:p>
    <w:p w14:paraId="0732B0B7" w14:textId="185D6DDF" w:rsidR="003E3EDE" w:rsidRPr="003E3EDE" w:rsidRDefault="003E3EDE" w:rsidP="003E3EDE">
      <w:pPr>
        <w:pStyle w:val="ListParagraph"/>
        <w:numPr>
          <w:ilvl w:val="0"/>
          <w:numId w:val="6"/>
        </w:numPr>
        <w:spacing w:before="61"/>
        <w:rPr>
          <w:rFonts w:ascii="Arial" w:eastAsia="Arial" w:hAnsi="Arial" w:cs="Arial"/>
          <w:sz w:val="24"/>
          <w:szCs w:val="24"/>
        </w:rPr>
      </w:pPr>
      <w:r w:rsidRPr="003E3EDE">
        <w:rPr>
          <w:rFonts w:ascii="Arial" w:eastAsia="Arial" w:hAnsi="Arial" w:cs="Arial"/>
          <w:sz w:val="24"/>
          <w:szCs w:val="24"/>
        </w:rPr>
        <w:t xml:space="preserve">Common-IO support for RFD40 </w:t>
      </w:r>
    </w:p>
    <w:p w14:paraId="3EB2035E" w14:textId="0556B410" w:rsidR="003E3EDE" w:rsidRPr="003E3EDE" w:rsidRDefault="003E3EDE" w:rsidP="003E3EDE">
      <w:pPr>
        <w:pStyle w:val="ListParagraph"/>
        <w:numPr>
          <w:ilvl w:val="0"/>
          <w:numId w:val="6"/>
        </w:numPr>
        <w:spacing w:line="280" w:lineRule="exact"/>
        <w:rPr>
          <w:rFonts w:ascii="Verdana" w:eastAsia="Verdana" w:hAnsi="Verdana" w:cs="Verdana"/>
          <w:position w:val="-1"/>
          <w:sz w:val="24"/>
          <w:szCs w:val="24"/>
        </w:rPr>
      </w:pPr>
      <w:r w:rsidRPr="003E3EDE">
        <w:rPr>
          <w:rFonts w:ascii="Verdana" w:eastAsia="Verdana" w:hAnsi="Verdana" w:cs="Verdana"/>
          <w:position w:val="-1"/>
          <w:sz w:val="24"/>
          <w:szCs w:val="24"/>
        </w:rPr>
        <w:t>Support Firmware Update API for RFD40</w:t>
      </w:r>
    </w:p>
    <w:p w14:paraId="23048281" w14:textId="047C8482" w:rsidR="003E3EDE" w:rsidRPr="003E3EDE" w:rsidRDefault="003E3EDE" w:rsidP="003E3EDE">
      <w:pPr>
        <w:pStyle w:val="ListParagraph"/>
        <w:numPr>
          <w:ilvl w:val="0"/>
          <w:numId w:val="6"/>
        </w:numPr>
        <w:spacing w:line="280" w:lineRule="exact"/>
        <w:rPr>
          <w:rFonts w:ascii="Verdana" w:eastAsia="Verdana" w:hAnsi="Verdana" w:cs="Verdana"/>
          <w:position w:val="-1"/>
          <w:sz w:val="24"/>
          <w:szCs w:val="24"/>
        </w:rPr>
      </w:pPr>
      <w:r w:rsidRPr="003E3EDE">
        <w:rPr>
          <w:rFonts w:ascii="Verdana" w:eastAsia="Verdana" w:hAnsi="Verdana" w:cs="Verdana"/>
          <w:position w:val="-1"/>
          <w:sz w:val="24"/>
          <w:szCs w:val="24"/>
        </w:rPr>
        <w:t xml:space="preserve">Barcode scan support for RFD40 premium plus </w:t>
      </w:r>
    </w:p>
    <w:p w14:paraId="0BE0B405" w14:textId="77777777" w:rsidR="003E3EDE" w:rsidRDefault="003E3EDE" w:rsidP="003E3EDE">
      <w:pPr>
        <w:spacing w:line="280" w:lineRule="exact"/>
        <w:ind w:left="1800"/>
        <w:rPr>
          <w:rFonts w:ascii="Verdana" w:eastAsia="Verdana" w:hAnsi="Verdana" w:cs="Verdana"/>
          <w:position w:val="-1"/>
          <w:sz w:val="24"/>
          <w:szCs w:val="24"/>
        </w:rPr>
      </w:pPr>
    </w:p>
    <w:p w14:paraId="7B96FC4A" w14:textId="77777777" w:rsidR="003E3EDE" w:rsidRDefault="003E3EDE" w:rsidP="003E3EDE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</w:p>
    <w:p w14:paraId="5F360924" w14:textId="77777777" w:rsidR="003E3EDE" w:rsidRDefault="003E3EDE" w:rsidP="002F7B0E">
      <w:pPr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7EAA105" w14:textId="6E94D82C" w:rsidR="002F7B0E" w:rsidRDefault="002F7B0E" w:rsidP="002F7B0E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.34</w:t>
      </w:r>
    </w:p>
    <w:p w14:paraId="0E9AC486" w14:textId="6271FCE7" w:rsidR="002F7B0E" w:rsidRDefault="002F7B0E" w:rsidP="002F7B0E">
      <w:pPr>
        <w:spacing w:before="6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Common-IO support for RFD40 </w:t>
      </w:r>
    </w:p>
    <w:p w14:paraId="63608E04" w14:textId="024D09D0" w:rsidR="002F7B0E" w:rsidRDefault="002F7B0E" w:rsidP="002F7B0E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>•   Support Firmware Update API for RFD40</w:t>
      </w:r>
    </w:p>
    <w:p w14:paraId="02B153DB" w14:textId="77777777" w:rsidR="002F7B0E" w:rsidRDefault="002F7B0E">
      <w:pPr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F9B8831" w14:textId="2B269866" w:rsidR="00AB57E3" w:rsidRDefault="008E5C9F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.0.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.2</w:t>
      </w:r>
      <w:r>
        <w:rPr>
          <w:rFonts w:ascii="Arial" w:eastAsia="Arial" w:hAnsi="Arial" w:cs="Arial"/>
          <w:color w:val="005C83"/>
          <w:sz w:val="28"/>
          <w:szCs w:val="28"/>
        </w:rPr>
        <w:t>9</w:t>
      </w:r>
    </w:p>
    <w:p w14:paraId="1CC495BF" w14:textId="77777777" w:rsidR="00AB57E3" w:rsidRDefault="008E5C9F">
      <w:pPr>
        <w:spacing w:before="6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DK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>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4</w:t>
      </w:r>
    </w:p>
    <w:p w14:paraId="3CB180FA" w14:textId="77777777" w:rsidR="00AB57E3" w:rsidRDefault="008E5C9F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roid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</w:p>
    <w:p w14:paraId="00ADC054" w14:textId="77777777" w:rsidR="00AB57E3" w:rsidRDefault="00AB57E3">
      <w:pPr>
        <w:spacing w:line="180" w:lineRule="exact"/>
        <w:rPr>
          <w:sz w:val="19"/>
          <w:szCs w:val="19"/>
        </w:rPr>
      </w:pPr>
    </w:p>
    <w:p w14:paraId="24B81143" w14:textId="77777777" w:rsidR="00AB57E3" w:rsidRDefault="00AB57E3">
      <w:pPr>
        <w:spacing w:line="200" w:lineRule="exact"/>
      </w:pPr>
    </w:p>
    <w:p w14:paraId="2D1A2B1D" w14:textId="77777777" w:rsidR="00412194" w:rsidRDefault="00412194">
      <w:pPr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E8F9BDB" w14:textId="77777777" w:rsidR="00412194" w:rsidRDefault="00412194">
      <w:pPr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CC61B66" w14:textId="77777777" w:rsidR="00412194" w:rsidRDefault="00412194">
      <w:pPr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47AFA67" w14:textId="765B046F" w:rsidR="00AB57E3" w:rsidRDefault="008E5C9F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3CE51633" w14:textId="77777777" w:rsidR="00AB57E3" w:rsidRDefault="00AB57E3">
      <w:pPr>
        <w:spacing w:line="280" w:lineRule="exact"/>
        <w:rPr>
          <w:sz w:val="28"/>
          <w:szCs w:val="28"/>
        </w:rPr>
      </w:pPr>
    </w:p>
    <w:p w14:paraId="3B917D57" w14:textId="5F832BE3" w:rsidR="00AB57E3" w:rsidRDefault="00AB57E3">
      <w:pPr>
        <w:ind w:left="1800"/>
        <w:rPr>
          <w:rFonts w:ascii="Arial" w:eastAsia="Arial" w:hAnsi="Arial" w:cs="Arial"/>
          <w:sz w:val="24"/>
          <w:szCs w:val="24"/>
        </w:rPr>
      </w:pPr>
    </w:p>
    <w:p w14:paraId="2C250E4D" w14:textId="77777777" w:rsidR="00412194" w:rsidRPr="00752A3F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 xml:space="preserve">MC33xR (Android Q and above) </w:t>
      </w:r>
    </w:p>
    <w:p w14:paraId="24A278FD" w14:textId="77777777" w:rsidR="00412194" w:rsidRPr="00752A3F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080853A9" w14:textId="77777777" w:rsidR="00412194" w:rsidRPr="00752A3F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>RFD40</w:t>
      </w:r>
    </w:p>
    <w:p w14:paraId="427E3464" w14:textId="77777777" w:rsidR="00412194" w:rsidRPr="00752A3F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7EACAA6E" w14:textId="77777777" w:rsidR="00412194" w:rsidRPr="00752A3F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41133074" w14:textId="77777777" w:rsidR="00412194" w:rsidRPr="00FC0857" w:rsidRDefault="00412194" w:rsidP="00412194">
      <w:pPr>
        <w:pStyle w:val="NormalWeb"/>
        <w:numPr>
          <w:ilvl w:val="0"/>
          <w:numId w:val="7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18369A99" w14:textId="77777777" w:rsidR="00412194" w:rsidRDefault="00412194" w:rsidP="00412194">
      <w:pPr>
        <w:spacing w:before="18" w:line="260" w:lineRule="exact"/>
        <w:rPr>
          <w:sz w:val="26"/>
          <w:szCs w:val="26"/>
        </w:rPr>
      </w:pPr>
    </w:p>
    <w:p w14:paraId="01D5ABDD" w14:textId="77777777" w:rsidR="00412194" w:rsidRPr="00767879" w:rsidRDefault="00412194" w:rsidP="00412194">
      <w:pPr>
        <w:ind w:left="1800"/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Note: RFD8500 has been validated with TC56 (Android Oreo), TC72 (Android Pie), TC52 (Android 10), MC3</w:t>
      </w:r>
      <w:r>
        <w:rPr>
          <w:rFonts w:ascii="Arial" w:eastAsia="Arial" w:hAnsi="Arial" w:cs="Arial"/>
          <w:sz w:val="24"/>
          <w:szCs w:val="24"/>
        </w:rPr>
        <w:t>3</w:t>
      </w:r>
      <w:r w:rsidRPr="00767879"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 w:rsidRPr="00767879">
        <w:rPr>
          <w:rFonts w:ascii="Arial" w:eastAsia="Arial" w:hAnsi="Arial" w:cs="Arial"/>
          <w:sz w:val="24"/>
          <w:szCs w:val="24"/>
        </w:rPr>
        <w:t xml:space="preserve"> (Android Oreo &amp; Android 10), TC26 (Android 11, Android 10) and Commercial Phones (Android 11, Android 10).</w:t>
      </w:r>
    </w:p>
    <w:p w14:paraId="00E4B6BC" w14:textId="77777777" w:rsidR="00AB57E3" w:rsidRDefault="00AB57E3">
      <w:pPr>
        <w:spacing w:before="20" w:line="260" w:lineRule="exact"/>
        <w:rPr>
          <w:sz w:val="26"/>
          <w:szCs w:val="26"/>
        </w:rPr>
      </w:pPr>
    </w:p>
    <w:p w14:paraId="6142F468" w14:textId="77777777" w:rsidR="00AB57E3" w:rsidRDefault="008E5C9F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60A716C4" w14:textId="77777777" w:rsidR="00AB57E3" w:rsidRDefault="00AB57E3">
      <w:pPr>
        <w:spacing w:before="2" w:line="100" w:lineRule="exact"/>
        <w:rPr>
          <w:sz w:val="10"/>
          <w:szCs w:val="10"/>
        </w:rPr>
      </w:pPr>
    </w:p>
    <w:p w14:paraId="05215278" w14:textId="77777777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A658355" w14:textId="77777777" w:rsidR="00AB57E3" w:rsidRDefault="00AB57E3">
      <w:pPr>
        <w:spacing w:before="19" w:line="260" w:lineRule="exact"/>
        <w:rPr>
          <w:sz w:val="26"/>
          <w:szCs w:val="26"/>
        </w:rPr>
      </w:pPr>
    </w:p>
    <w:p w14:paraId="536C477E" w14:textId="3C2E04F3" w:rsidR="00AB57E3" w:rsidRDefault="008E5C9F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ID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PI3 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DK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 X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Ze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ID.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 w:rsidR="00772A60">
        <w:rPr>
          <w:rFonts w:ascii="Arial" w:eastAsia="Arial" w:hAnsi="Arial" w:cs="Arial"/>
          <w:spacing w:val="-1"/>
          <w:sz w:val="24"/>
          <w:szCs w:val="24"/>
        </w:rPr>
        <w:t>94</w:t>
      </w:r>
    </w:p>
    <w:p w14:paraId="7BFF9106" w14:textId="77777777" w:rsidR="00AB57E3" w:rsidRDefault="008E5C9F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166B94BC" w14:textId="77777777" w:rsidR="00AB57E3" w:rsidRDefault="008E5C9F">
      <w:pPr>
        <w:ind w:left="25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ce</w:t>
      </w:r>
    </w:p>
    <w:p w14:paraId="3835A605" w14:textId="77777777" w:rsidR="00AB57E3" w:rsidRDefault="008E5C9F">
      <w:pPr>
        <w:spacing w:line="260" w:lineRule="exact"/>
        <w:ind w:left="252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position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pp</w:t>
      </w:r>
      <w:r>
        <w:rPr>
          <w:rFonts w:ascii="Arial" w:eastAsia="Arial" w:hAnsi="Arial" w:cs="Arial"/>
          <w:position w:val="2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i</w:t>
      </w:r>
      <w:r>
        <w:rPr>
          <w:rFonts w:ascii="Arial" w:eastAsia="Arial" w:hAnsi="Arial" w:cs="Arial"/>
          <w:position w:val="2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a</w:t>
      </w:r>
      <w:r>
        <w:rPr>
          <w:rFonts w:ascii="Arial" w:eastAsia="Arial" w:hAnsi="Arial" w:cs="Arial"/>
          <w:position w:val="2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o</w:t>
      </w:r>
      <w:r>
        <w:rPr>
          <w:rFonts w:ascii="Arial" w:eastAsia="Arial" w:hAnsi="Arial" w:cs="Arial"/>
          <w:position w:val="2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p</w:t>
      </w:r>
      <w:r>
        <w:rPr>
          <w:rFonts w:ascii="Arial" w:eastAsia="Arial" w:hAnsi="Arial" w:cs="Arial"/>
          <w:position w:val="2"/>
          <w:sz w:val="24"/>
          <w:szCs w:val="24"/>
        </w:rPr>
        <w:t>k</w:t>
      </w:r>
    </w:p>
    <w:p w14:paraId="7D2EF0B8" w14:textId="77777777" w:rsidR="00AB57E3" w:rsidRDefault="008E5C9F">
      <w:pPr>
        <w:spacing w:line="260" w:lineRule="exact"/>
        <w:ind w:left="2520"/>
        <w:rPr>
          <w:rFonts w:ascii="Arial" w:eastAsia="Arial" w:hAnsi="Arial" w:cs="Arial"/>
          <w:sz w:val="24"/>
          <w:szCs w:val="24"/>
        </w:rPr>
        <w:sectPr w:rsidR="00AB57E3">
          <w:headerReference w:type="default" r:id="rId12"/>
          <w:footerReference w:type="default" r:id="rId13"/>
          <w:pgSz w:w="12240" w:h="15840"/>
          <w:pgMar w:top="1380" w:right="0" w:bottom="280" w:left="0" w:header="345" w:footer="227" w:gutter="0"/>
          <w:pgNumType w:start="1"/>
          <w:cols w:space="720"/>
        </w:sect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position w:val="2"/>
          <w:sz w:val="24"/>
          <w:szCs w:val="24"/>
        </w:rPr>
        <w:t>Rel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ea</w:t>
      </w:r>
      <w:r>
        <w:rPr>
          <w:rFonts w:ascii="Arial" w:eastAsia="Arial" w:hAnsi="Arial" w:cs="Arial"/>
          <w:position w:val="2"/>
          <w:sz w:val="24"/>
          <w:szCs w:val="24"/>
        </w:rPr>
        <w:t>se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position w:val="2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o</w:t>
      </w:r>
      <w:r>
        <w:rPr>
          <w:rFonts w:ascii="Arial" w:eastAsia="Arial" w:hAnsi="Arial" w:cs="Arial"/>
          <w:position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e</w:t>
      </w:r>
      <w:r>
        <w:rPr>
          <w:rFonts w:ascii="Arial" w:eastAsia="Arial" w:hAnsi="Arial" w:cs="Arial"/>
          <w:position w:val="2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o</w:t>
      </w:r>
      <w:r>
        <w:rPr>
          <w:rFonts w:ascii="Arial" w:eastAsia="Arial" w:hAnsi="Arial" w:cs="Arial"/>
          <w:position w:val="2"/>
          <w:sz w:val="24"/>
          <w:szCs w:val="24"/>
        </w:rPr>
        <w:t>r X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ma</w:t>
      </w:r>
      <w:r>
        <w:rPr>
          <w:rFonts w:ascii="Arial" w:eastAsia="Arial" w:hAnsi="Arial" w:cs="Arial"/>
          <w:position w:val="2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i</w:t>
      </w:r>
      <w:r>
        <w:rPr>
          <w:rFonts w:ascii="Arial" w:eastAsia="Arial" w:hAnsi="Arial" w:cs="Arial"/>
          <w:position w:val="2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Sa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mp</w:t>
      </w:r>
      <w:r>
        <w:rPr>
          <w:rFonts w:ascii="Arial" w:eastAsia="Arial" w:hAnsi="Arial" w:cs="Arial"/>
          <w:position w:val="2"/>
          <w:sz w:val="24"/>
          <w:szCs w:val="24"/>
        </w:rPr>
        <w:t>le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app</w:t>
      </w:r>
      <w:r>
        <w:rPr>
          <w:rFonts w:ascii="Arial" w:eastAsia="Arial" w:hAnsi="Arial" w:cs="Arial"/>
          <w:position w:val="2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i</w:t>
      </w:r>
      <w:r>
        <w:rPr>
          <w:rFonts w:ascii="Arial" w:eastAsia="Arial" w:hAnsi="Arial" w:cs="Arial"/>
          <w:position w:val="2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2"/>
          <w:sz w:val="24"/>
          <w:szCs w:val="24"/>
        </w:rPr>
        <w:t>a</w:t>
      </w:r>
      <w:r>
        <w:rPr>
          <w:rFonts w:ascii="Arial" w:eastAsia="Arial" w:hAnsi="Arial" w:cs="Arial"/>
          <w:position w:val="2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2"/>
          <w:sz w:val="24"/>
          <w:szCs w:val="24"/>
        </w:rPr>
        <w:t>o</w:t>
      </w:r>
      <w:r>
        <w:rPr>
          <w:rFonts w:ascii="Arial" w:eastAsia="Arial" w:hAnsi="Arial" w:cs="Arial"/>
          <w:position w:val="2"/>
          <w:sz w:val="24"/>
          <w:szCs w:val="24"/>
        </w:rPr>
        <w:t>n</w:t>
      </w:r>
    </w:p>
    <w:p w14:paraId="0CD5BA0F" w14:textId="77777777" w:rsidR="00AB57E3" w:rsidRDefault="00AB57E3">
      <w:pPr>
        <w:spacing w:before="5" w:line="120" w:lineRule="exact"/>
        <w:rPr>
          <w:sz w:val="13"/>
          <w:szCs w:val="13"/>
        </w:rPr>
      </w:pPr>
    </w:p>
    <w:p w14:paraId="7E4F849F" w14:textId="77777777" w:rsidR="00AB57E3" w:rsidRDefault="00AB57E3">
      <w:pPr>
        <w:spacing w:line="200" w:lineRule="exact"/>
      </w:pPr>
    </w:p>
    <w:p w14:paraId="4B9FCA49" w14:textId="77777777" w:rsidR="00AB57E3" w:rsidRDefault="00AB57E3">
      <w:pPr>
        <w:spacing w:line="200" w:lineRule="exact"/>
      </w:pPr>
    </w:p>
    <w:p w14:paraId="4C203C8B" w14:textId="77777777" w:rsidR="00AB57E3" w:rsidRDefault="00AB57E3">
      <w:pPr>
        <w:spacing w:line="200" w:lineRule="exact"/>
      </w:pPr>
    </w:p>
    <w:p w14:paraId="0BBF7B2A" w14:textId="77777777" w:rsidR="00AB57E3" w:rsidRDefault="008E5C9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BE4A57E" w14:textId="77777777" w:rsidR="00AB57E3" w:rsidRDefault="00AB57E3">
      <w:pPr>
        <w:spacing w:before="2" w:line="100" w:lineRule="exact"/>
        <w:rPr>
          <w:sz w:val="10"/>
          <w:szCs w:val="10"/>
        </w:rPr>
      </w:pPr>
    </w:p>
    <w:p w14:paraId="1DADA532" w14:textId="77777777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29A74183" w14:textId="77777777" w:rsidR="00AB57E3" w:rsidRDefault="00AB57E3">
      <w:pPr>
        <w:spacing w:before="19" w:line="260" w:lineRule="exact"/>
        <w:rPr>
          <w:sz w:val="26"/>
          <w:szCs w:val="26"/>
        </w:rPr>
      </w:pPr>
    </w:p>
    <w:p w14:paraId="108909F9" w14:textId="669F0809" w:rsidR="00AB57E3" w:rsidRDefault="008E5C9F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772A60">
        <w:rPr>
          <w:rFonts w:ascii="Arial" w:eastAsia="Arial" w:hAnsi="Arial" w:cs="Arial"/>
          <w:spacing w:val="1"/>
          <w:sz w:val="24"/>
          <w:szCs w:val="24"/>
        </w:rPr>
        <w:t>8.1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74503E97" w14:textId="77777777" w:rsidR="00AB57E3" w:rsidRDefault="00AB57E3">
      <w:pPr>
        <w:spacing w:before="1" w:line="280" w:lineRule="exact"/>
        <w:rPr>
          <w:sz w:val="28"/>
          <w:szCs w:val="28"/>
        </w:rPr>
      </w:pPr>
    </w:p>
    <w:p w14:paraId="457E1C58" w14:textId="77777777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 sy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</w:p>
    <w:p w14:paraId="12122E9E" w14:textId="77777777" w:rsidR="00AB57E3" w:rsidRDefault="00AB57E3">
      <w:pPr>
        <w:spacing w:before="19" w:line="260" w:lineRule="exact"/>
        <w:rPr>
          <w:sz w:val="26"/>
          <w:szCs w:val="26"/>
        </w:rPr>
      </w:pPr>
    </w:p>
    <w:p w14:paraId="5E932449" w14:textId="30CBFA55" w:rsidR="00AB57E3" w:rsidRDefault="008E5C9F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4DE3E9E6" w14:textId="1101EC71" w:rsidR="00AB57E3" w:rsidRDefault="008E5C9F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Visu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 w:rsidR="007B664C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r</w:t>
      </w:r>
    </w:p>
    <w:p w14:paraId="3B90ED2E" w14:textId="77777777" w:rsidR="00AB57E3" w:rsidRDefault="008E5C9F">
      <w:pPr>
        <w:spacing w:before="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4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.X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41E7C245" w14:textId="77777777" w:rsidR="00AB57E3" w:rsidRDefault="00AB57E3">
      <w:pPr>
        <w:spacing w:before="18" w:line="260" w:lineRule="exact"/>
        <w:rPr>
          <w:sz w:val="26"/>
          <w:szCs w:val="26"/>
        </w:rPr>
      </w:pPr>
    </w:p>
    <w:p w14:paraId="7314B29F" w14:textId="77777777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7C156AA1" w14:textId="77777777" w:rsidR="00AB57E3" w:rsidRDefault="00AB57E3">
      <w:pPr>
        <w:spacing w:before="1" w:line="280" w:lineRule="exact"/>
        <w:rPr>
          <w:sz w:val="28"/>
          <w:szCs w:val="28"/>
        </w:rPr>
      </w:pPr>
    </w:p>
    <w:p w14:paraId="5CA89FD8" w14:textId="77777777" w:rsidR="00AB57E3" w:rsidRDefault="008E5C9F">
      <w:pPr>
        <w:spacing w:line="484" w:lineRule="auto"/>
        <w:ind w:left="1440" w:right="17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X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rin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rin</w:t>
      </w:r>
      <w:r>
        <w:rPr>
          <w:rFonts w:ascii="Arial" w:eastAsia="Arial" w:hAnsi="Arial" w:cs="Arial"/>
          <w:b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droid.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rt.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o build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 run. Pl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NuG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cka</w:t>
      </w:r>
      <w:r>
        <w:rPr>
          <w:rFonts w:ascii="Arial" w:eastAsia="Arial" w:hAnsi="Arial" w:cs="Arial"/>
          <w:b/>
          <w:sz w:val="24"/>
          <w:szCs w:val="24"/>
        </w:rPr>
        <w:t>ge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na</w:t>
      </w:r>
      <w:r>
        <w:rPr>
          <w:rFonts w:ascii="Arial" w:eastAsia="Arial" w:hAnsi="Arial" w:cs="Arial"/>
          <w:b/>
          <w:spacing w:val="-3"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 to in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tall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n pr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j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t.</w:t>
      </w:r>
    </w:p>
    <w:p w14:paraId="4C08F6F6" w14:textId="77777777" w:rsidR="00AB57E3" w:rsidRDefault="00AB57E3">
      <w:pPr>
        <w:spacing w:line="200" w:lineRule="exact"/>
      </w:pPr>
    </w:p>
    <w:p w14:paraId="0EF71EE0" w14:textId="77777777" w:rsidR="00AB57E3" w:rsidRDefault="00AB57E3">
      <w:pPr>
        <w:spacing w:before="1" w:line="240" w:lineRule="exact"/>
        <w:rPr>
          <w:sz w:val="24"/>
          <w:szCs w:val="24"/>
        </w:rPr>
      </w:pPr>
    </w:p>
    <w:p w14:paraId="3968333E" w14:textId="77777777" w:rsidR="00AB57E3" w:rsidRDefault="008E5C9F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6D82B061" w14:textId="77777777" w:rsidR="00AB57E3" w:rsidRDefault="00AB57E3">
      <w:pPr>
        <w:spacing w:before="2" w:line="100" w:lineRule="exact"/>
        <w:rPr>
          <w:sz w:val="10"/>
          <w:szCs w:val="10"/>
        </w:rPr>
      </w:pPr>
    </w:p>
    <w:p w14:paraId="49B577CB" w14:textId="5CA4110F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3300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</w:t>
      </w:r>
      <w:r w:rsidR="007462FE">
        <w:rPr>
          <w:rFonts w:ascii="Arial" w:eastAsia="Arial" w:hAnsi="Arial" w:cs="Arial"/>
          <w:sz w:val="24"/>
          <w:szCs w:val="24"/>
        </w:rPr>
        <w:t>40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 w:rsidR="00A055CF">
        <w:rPr>
          <w:rFonts w:ascii="Arial" w:eastAsia="Arial" w:hAnsi="Arial" w:cs="Arial"/>
          <w:spacing w:val="-2"/>
          <w:sz w:val="24"/>
          <w:szCs w:val="24"/>
        </w:rPr>
        <w:t>RFD90\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51C178A4" w14:textId="1005853E" w:rsidR="00AB57E3" w:rsidRDefault="008E5C9F">
      <w:pPr>
        <w:spacing w:before="99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3300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</w:t>
      </w:r>
      <w:r w:rsidR="007462FE">
        <w:rPr>
          <w:rFonts w:ascii="Arial" w:eastAsia="Arial" w:hAnsi="Arial" w:cs="Arial"/>
          <w:sz w:val="24"/>
          <w:szCs w:val="24"/>
        </w:rPr>
        <w:t>40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 w:rsidR="00A055CF">
        <w:rPr>
          <w:rFonts w:ascii="Arial" w:eastAsia="Arial" w:hAnsi="Arial" w:cs="Arial"/>
          <w:spacing w:val="-2"/>
          <w:sz w:val="24"/>
          <w:szCs w:val="24"/>
        </w:rPr>
        <w:t>RFD90\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063E19E0" w14:textId="77777777" w:rsidR="00AB57E3" w:rsidRDefault="008E5C9F">
      <w:pPr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AB57E3"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9444" w14:textId="77777777" w:rsidR="001448E0" w:rsidRDefault="001448E0">
      <w:r>
        <w:separator/>
      </w:r>
    </w:p>
  </w:endnote>
  <w:endnote w:type="continuationSeparator" w:id="0">
    <w:p w14:paraId="60CF7A19" w14:textId="77777777" w:rsidR="001448E0" w:rsidRDefault="0014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E7DE" w14:textId="77777777" w:rsidR="00AB57E3" w:rsidRDefault="00AF3DCD">
    <w:pPr>
      <w:spacing w:line="200" w:lineRule="exact"/>
    </w:pPr>
    <w:r>
      <w:pict w14:anchorId="5C7DA5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5B440D13" w14:textId="77777777" w:rsidR="00AB57E3" w:rsidRDefault="008E5C9F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FF21" w14:textId="77777777" w:rsidR="001448E0" w:rsidRDefault="001448E0">
      <w:r>
        <w:separator/>
      </w:r>
    </w:p>
  </w:footnote>
  <w:footnote w:type="continuationSeparator" w:id="0">
    <w:p w14:paraId="1EA42C3F" w14:textId="77777777" w:rsidR="001448E0" w:rsidRDefault="00144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A6B6" w14:textId="77777777" w:rsidR="00AB57E3" w:rsidRDefault="00AF3DCD">
    <w:pPr>
      <w:spacing w:line="200" w:lineRule="exact"/>
    </w:pPr>
    <w:r>
      <w:pict w14:anchorId="137132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78BBECF0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49FF"/>
    <w:multiLevelType w:val="multilevel"/>
    <w:tmpl w:val="23221B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F32E0E"/>
    <w:multiLevelType w:val="hybridMultilevel"/>
    <w:tmpl w:val="1B085F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EF6CC5"/>
    <w:multiLevelType w:val="hybridMultilevel"/>
    <w:tmpl w:val="CFCEC7AE"/>
    <w:lvl w:ilvl="0" w:tplc="CDACD6BE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4C4105"/>
    <w:multiLevelType w:val="hybridMultilevel"/>
    <w:tmpl w:val="6FAC784C"/>
    <w:lvl w:ilvl="0" w:tplc="2CBEC296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6839CB"/>
    <w:multiLevelType w:val="hybridMultilevel"/>
    <w:tmpl w:val="DAA4442C"/>
    <w:lvl w:ilvl="0" w:tplc="CDACD6BE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E08A7"/>
    <w:multiLevelType w:val="hybridMultilevel"/>
    <w:tmpl w:val="3C1699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72848346">
    <w:abstractNumId w:val="1"/>
  </w:num>
  <w:num w:numId="2" w16cid:durableId="1193029330">
    <w:abstractNumId w:val="6"/>
  </w:num>
  <w:num w:numId="3" w16cid:durableId="30811160">
    <w:abstractNumId w:val="3"/>
  </w:num>
  <w:num w:numId="4" w16cid:durableId="1599438799">
    <w:abstractNumId w:val="5"/>
  </w:num>
  <w:num w:numId="5" w16cid:durableId="1001470596">
    <w:abstractNumId w:val="2"/>
  </w:num>
  <w:num w:numId="6" w16cid:durableId="899708117">
    <w:abstractNumId w:val="4"/>
  </w:num>
  <w:num w:numId="7" w16cid:durableId="3567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7E3"/>
    <w:rsid w:val="0007157A"/>
    <w:rsid w:val="000813E0"/>
    <w:rsid w:val="001448E0"/>
    <w:rsid w:val="001D5ADE"/>
    <w:rsid w:val="002F7B0E"/>
    <w:rsid w:val="00392CEE"/>
    <w:rsid w:val="003E3EDE"/>
    <w:rsid w:val="00412194"/>
    <w:rsid w:val="00630F89"/>
    <w:rsid w:val="007210D9"/>
    <w:rsid w:val="007462FE"/>
    <w:rsid w:val="00772A60"/>
    <w:rsid w:val="007A7F3E"/>
    <w:rsid w:val="007B664C"/>
    <w:rsid w:val="007E048B"/>
    <w:rsid w:val="008508D6"/>
    <w:rsid w:val="008E5C9F"/>
    <w:rsid w:val="009E684D"/>
    <w:rsid w:val="00A055CF"/>
    <w:rsid w:val="00A87F4D"/>
    <w:rsid w:val="00AB57E3"/>
    <w:rsid w:val="00AF3DCD"/>
    <w:rsid w:val="00B452E1"/>
    <w:rsid w:val="00D3441C"/>
    <w:rsid w:val="00E24E33"/>
    <w:rsid w:val="00F33F6A"/>
    <w:rsid w:val="00F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BCDA1"/>
  <w15:docId w15:val="{A9EF9A72-4A37-4E23-A0A1-6A8440B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0D9"/>
    <w:pPr>
      <w:ind w:left="720"/>
      <w:contextualSpacing/>
    </w:pPr>
  </w:style>
  <w:style w:type="paragraph" w:styleId="NormalWeb">
    <w:name w:val="Normal (Web)"/>
    <w:basedOn w:val="Normal"/>
    <w:uiPriority w:val="99"/>
    <w:rsid w:val="00412194"/>
    <w:pPr>
      <w:spacing w:before="100" w:after="100"/>
    </w:pPr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zebra.com/suppor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68k xmlns="fdc130e3-46a3-403c-ab32-025b330c8ca3" xsi:nil="true"/>
    <Comments xmlns="FDC130E3-46A3-403C-AB32-025B330C8CA3" xsi:nil="true"/>
    <TaxCatchAll xmlns="017ba2d3-b1af-4afe-9a7f-29a03b5a1237" xsi:nil="true"/>
    <lcf76f155ced4ddcb4097134ff3c332f xmlns="fdc130e3-46a3-403c-ab32-025b330c8ca3">
      <Terms xmlns="http://schemas.microsoft.com/office/infopath/2007/PartnerControls"/>
    </lcf76f155ced4ddcb4097134ff3c332f>
    <_dlc_DocId xmlns="017ba2d3-b1af-4afe-9a7f-29a03b5a1237">4XTDRR6REWEH-260548819-8131</_dlc_DocId>
    <_dlc_DocIdUrl xmlns="017ba2d3-b1af-4afe-9a7f-29a03b5a1237">
      <Url>https://zebra.sharepoint.com/sites/dcs/DCS-PMO/Cricket&amp;Mantis/_layouts/15/DocIdRedir.aspx?ID=4XTDRR6REWEH-260548819-8131</Url>
      <Description>4XTDRR6REWEH-260548819-8131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96F1AF0B894418D16051F8F5C4FC2" ma:contentTypeVersion="15" ma:contentTypeDescription="Create a new document." ma:contentTypeScope="" ma:versionID="b4a4da3d684e8411b839d0985fde786e">
  <xsd:schema xmlns:xsd="http://www.w3.org/2001/XMLSchema" xmlns:xs="http://www.w3.org/2001/XMLSchema" xmlns:p="http://schemas.microsoft.com/office/2006/metadata/properties" xmlns:ns2="017ba2d3-b1af-4afe-9a7f-29a03b5a1237" xmlns:ns3="54b67587-8f19-4f4a-82e8-d046da38d9b2" xmlns:ns4="FDC130E3-46A3-403C-AB32-025B330C8CA3" xmlns:ns5="fdc130e3-46a3-403c-ab32-025b330c8ca3" targetNamespace="http://schemas.microsoft.com/office/2006/metadata/properties" ma:root="true" ma:fieldsID="674ebe9fdc60cfb489b90aa8cd64ff96" ns2:_="" ns3:_="" ns4:_="" ns5:_="">
    <xsd:import namespace="017ba2d3-b1af-4afe-9a7f-29a03b5a1237"/>
    <xsd:import namespace="54b67587-8f19-4f4a-82e8-d046da38d9b2"/>
    <xsd:import namespace="FDC130E3-46A3-403C-AB32-025B330C8CA3"/>
    <xsd:import namespace="fdc130e3-46a3-403c-ab32-025b330c8c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SharedWithDetails" minOccurs="0"/>
                <xsd:element ref="ns4:Comment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g68k" minOccurs="0"/>
                <xsd:element ref="ns5:MediaServiceDateTaken" minOccurs="0"/>
                <xsd:element ref="ns5:MediaServiceLocation" minOccurs="0"/>
                <xsd:element ref="ns5:MediaServiceOCR" minOccurs="0"/>
                <xsd:element ref="ns5:MediaLengthInSeconds" minOccurs="0"/>
                <xsd:element ref="ns5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ba2d3-b1af-4afe-9a7f-29a03b5a12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28" nillable="true" ma:displayName="Taxonomy Catch All Column" ma:hidden="true" ma:list="{ee9173cb-48c4-412d-ad7b-b0d34fdee0d5}" ma:internalName="TaxCatchAll" ma:showField="CatchAllData" ma:web="017ba2d3-b1af-4afe-9a7f-29a03b5a12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67587-8f19-4f4a-82e8-d046da38d9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130E3-46A3-403C-AB32-025B330C8CA3" elementFormDefault="qualified">
    <xsd:import namespace="http://schemas.microsoft.com/office/2006/documentManagement/types"/>
    <xsd:import namespace="http://schemas.microsoft.com/office/infopath/2007/PartnerControls"/>
    <xsd:element name="Comments" ma:index="13" nillable="true" ma:displayName="Comments" ma:description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130e3-46a3-403c-ab32-025b330c8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g68k" ma:index="21" nillable="true" ma:displayName="Date and Time" ma:internalName="g68k">
      <xsd:simpleType>
        <xsd:restriction base="dms:DateTime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4d1b9f02-2e42-4fff-9a04-4fa9bed0f1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CC60D6-0DEA-4C17-B749-1C0FDDD0E7D8}">
  <ds:schemaRefs>
    <ds:schemaRef ds:uri="http://schemas.microsoft.com/office/2006/metadata/properties"/>
    <ds:schemaRef ds:uri="http://schemas.microsoft.com/office/infopath/2007/PartnerControls"/>
    <ds:schemaRef ds:uri="fdc130e3-46a3-403c-ab32-025b330c8ca3"/>
    <ds:schemaRef ds:uri="FDC130E3-46A3-403C-AB32-025B330C8CA3"/>
    <ds:schemaRef ds:uri="017ba2d3-b1af-4afe-9a7f-29a03b5a1237"/>
  </ds:schemaRefs>
</ds:datastoreItem>
</file>

<file path=customXml/itemProps2.xml><?xml version="1.0" encoding="utf-8"?>
<ds:datastoreItem xmlns:ds="http://schemas.openxmlformats.org/officeDocument/2006/customXml" ds:itemID="{D3CE423F-9224-4A01-802F-8FD1243A6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7ba2d3-b1af-4afe-9a7f-29a03b5a1237"/>
    <ds:schemaRef ds:uri="54b67587-8f19-4f4a-82e8-d046da38d9b2"/>
    <ds:schemaRef ds:uri="FDC130E3-46A3-403C-AB32-025B330C8CA3"/>
    <ds:schemaRef ds:uri="fdc130e3-46a3-403c-ab32-025b330c8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A80E17-EA29-48CD-B875-93B89E5453B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FBF32EE-39C7-4DB3-A3A4-0704C93F90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Shetter Rajendra, Shashi</cp:lastModifiedBy>
  <cp:revision>18</cp:revision>
  <dcterms:created xsi:type="dcterms:W3CDTF">2021-07-12T08:26:00Z</dcterms:created>
  <dcterms:modified xsi:type="dcterms:W3CDTF">2023-01-12T08:56:00Z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0x010100CF996F1AF0B894418D16051F8F5C4FC2</vt:lpwstr>
  </property>
  <property fmtid="{D5CDD505-2E9C-101B-9397-08002B2CF9AE}" pid="3" name="_dlc_DocIdItemGuid">
    <vt:lpwstr>91760d35-ec0e-4d20-9f47-734c0faad596</vt:lpwstr>
  </property>
</Properties>
</file>