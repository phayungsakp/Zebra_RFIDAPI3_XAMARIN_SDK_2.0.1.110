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E392" w14:textId="166AEA84" w:rsidR="004210A7" w:rsidRDefault="0030252F">
      <w:pPr>
        <w:spacing w:before="3" w:line="120" w:lineRule="exact"/>
        <w:rPr>
          <w:sz w:val="12"/>
          <w:szCs w:val="12"/>
        </w:rPr>
      </w:pPr>
      <w:r>
        <w:pict w14:anchorId="2D1A7528">
          <v:group id="_x0000_s2081" style="position:absolute;margin-left:37.3pt;margin-top:355.85pt;width:535.05pt;height:0;z-index:-251662336;mso-position-horizontal-relative:page;mso-position-vertical-relative:page" coordorigin="746,7117" coordsize="10701,0">
            <v:shape id="_x0000_s2082" style="position:absolute;left:746;top:7117;width:10701;height:0" coordorigin="746,7117" coordsize="10701,0" path="m746,7117r10702,e" filled="f" strokeweight="2.26pt">
              <v:path arrowok="t"/>
            </v:shape>
            <w10:wrap anchorx="page" anchory="page"/>
          </v:group>
        </w:pict>
      </w:r>
      <w:r>
        <w:pict w14:anchorId="6B0D51A6">
          <v:group id="_x0000_s2079" style="position:absolute;margin-left:37.3pt;margin-top:290.1pt;width:535.05pt;height:0;z-index:-251663360;mso-position-horizontal-relative:page;mso-position-vertical-relative:page" coordorigin="746,5802" coordsize="10701,0">
            <v:shape id="_x0000_s2080" style="position:absolute;left:746;top:5802;width:10701;height:0" coordorigin="746,5802" coordsize="10701,0" path="m746,5802r10702,e" filled="f" strokeweight="2.26pt">
              <v:path arrowok="t"/>
            </v:shape>
            <w10:wrap anchorx="page" anchory="page"/>
          </v:group>
        </w:pict>
      </w:r>
      <w:r>
        <w:pict w14:anchorId="79025080">
          <v:group id="_x0000_s2073" style="position:absolute;margin-left:36.8pt;margin-top:84.7pt;width:536.05pt;height:23.1pt;z-index:-251664384;mso-position-horizontal-relative:page;mso-position-vertical-relative:page" coordorigin="736,1694" coordsize="10721,462">
            <v:shape id="_x0000_s2078" style="position:absolute;left:746;top:2124;width:5883;height:22" coordorigin="746,2124" coordsize="5883,22" path="m746,2146r5884,l6630,2124r-5884,l746,2146xe" fillcolor="#369" stroked="f">
              <v:path arrowok="t"/>
            </v:shape>
            <v:shape id="_x0000_s2077" style="position:absolute;left:746;top:1704;width:5883;height:420" coordorigin="746,1704" coordsize="5883,420" path="m746,2124r5884,l6630,1704r-5884,l746,2124xe" fillcolor="#369" stroked="f">
              <v:path arrowok="t"/>
            </v:shape>
            <v:shape id="_x0000_s2076" style="position:absolute;left:6630;top:2093;width:4818;height:53" coordorigin="6630,2093" coordsize="4818,53" path="m6630,2146r4818,l11448,2093r-4818,l6630,2146xe" fillcolor="#369" stroked="f">
              <v:path arrowok="t"/>
            </v:shape>
            <v:shape id="_x0000_s2075" style="position:absolute;left:6630;top:1704;width:4818;height:168" coordorigin="6630,1704" coordsize="4818,168" path="m6630,1872r4818,l11448,1704r-4818,l6630,1872xe" fillcolor="#369" stroked="f">
              <v:path arrowok="t"/>
            </v:shape>
            <v:shape id="_x0000_s2074" style="position:absolute;left:6630;top:1872;width:4818;height:221" coordorigin="6630,1872" coordsize="4818,221" path="m6630,2093r4818,l11448,1872r-4818,l6630,2093xe" fillcolor="#369" stroked="f">
              <v:path arrowok="t"/>
            </v:shape>
            <w10:wrap anchorx="page" anchory="page"/>
          </v:group>
        </w:pict>
      </w:r>
    </w:p>
    <w:p w14:paraId="3E3F2A9C" w14:textId="77777777" w:rsidR="004210A7" w:rsidRDefault="004210A7">
      <w:pPr>
        <w:spacing w:line="200" w:lineRule="exact"/>
      </w:pPr>
    </w:p>
    <w:p w14:paraId="185282F5" w14:textId="1DA19892" w:rsidR="004210A7" w:rsidRDefault="002812E6">
      <w:pPr>
        <w:spacing w:line="420" w:lineRule="exact"/>
        <w:ind w:left="11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FFFFFF"/>
          <w:spacing w:val="-1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FFFFFF"/>
          <w:spacing w:val="1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b/>
          <w:color w:val="FFFFFF"/>
          <w:spacing w:val="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ase N</w:t>
      </w:r>
      <w:r>
        <w:rPr>
          <w:rFonts w:ascii="Calibri" w:eastAsia="Calibri" w:hAnsi="Calibri" w:cs="Calibri"/>
          <w:b/>
          <w:color w:val="FFFFFF"/>
          <w:spacing w:val="1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color w:val="FFFFFF"/>
          <w:spacing w:val="-1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s for</w:t>
      </w:r>
      <w:r>
        <w:rPr>
          <w:rFonts w:ascii="Calibri" w:eastAsia="Calibri" w:hAnsi="Calibri" w:cs="Calibri"/>
          <w:b/>
          <w:color w:val="FFFFFF"/>
          <w:spacing w:val="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v1.0.</w:t>
      </w:r>
      <w:r w:rsidR="0042448C"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1.</w:t>
      </w:r>
      <w:r w:rsidR="006950C9"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1</w:t>
      </w:r>
      <w:r w:rsidR="00C225DB"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>10</w:t>
      </w:r>
      <w:r>
        <w:rPr>
          <w:rFonts w:ascii="Calibri" w:eastAsia="Calibri" w:hAnsi="Calibri" w:cs="Calibri"/>
          <w:b/>
          <w:color w:val="FFFFFF"/>
          <w:position w:val="1"/>
          <w:sz w:val="36"/>
          <w:szCs w:val="36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FFFFFF"/>
          <w:spacing w:val="7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FFFFFF"/>
          <w:spacing w:val="1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FFFFFF"/>
          <w:spacing w:val="-1"/>
          <w:position w:val="1"/>
          <w:sz w:val="18"/>
          <w:szCs w:val="18"/>
        </w:rPr>
        <w:t>l</w:t>
      </w:r>
      <w:r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>eas</w:t>
      </w:r>
      <w:r>
        <w:rPr>
          <w:rFonts w:ascii="Calibri" w:eastAsia="Calibri" w:hAnsi="Calibri" w:cs="Calibri"/>
          <w:b/>
          <w:color w:val="FFFFFF"/>
          <w:spacing w:val="1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 xml:space="preserve">d </w:t>
      </w:r>
      <w:r w:rsidR="00C225DB"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>31</w:t>
      </w:r>
      <w:r>
        <w:rPr>
          <w:rFonts w:ascii="Calibri" w:eastAsia="Calibri" w:hAnsi="Calibri" w:cs="Calibri"/>
          <w:b/>
          <w:color w:val="FFFFFF"/>
          <w:spacing w:val="-1"/>
          <w:position w:val="1"/>
          <w:sz w:val="18"/>
          <w:szCs w:val="18"/>
        </w:rPr>
        <w:t xml:space="preserve"> </w:t>
      </w:r>
      <w:r w:rsidR="00C225DB"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>JAN</w:t>
      </w:r>
      <w:r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FFFFFF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>202</w:t>
      </w:r>
      <w:r w:rsidR="00C225DB">
        <w:rPr>
          <w:rFonts w:ascii="Calibri" w:eastAsia="Calibri" w:hAnsi="Calibri" w:cs="Calibri"/>
          <w:b/>
          <w:color w:val="FFFFFF"/>
          <w:position w:val="1"/>
          <w:sz w:val="18"/>
          <w:szCs w:val="18"/>
        </w:rPr>
        <w:t>3</w:t>
      </w:r>
    </w:p>
    <w:p w14:paraId="3076B424" w14:textId="77777777" w:rsidR="004210A7" w:rsidRDefault="004210A7">
      <w:pPr>
        <w:spacing w:before="9" w:line="140" w:lineRule="exact"/>
        <w:rPr>
          <w:sz w:val="14"/>
          <w:szCs w:val="14"/>
        </w:rPr>
      </w:pPr>
    </w:p>
    <w:p w14:paraId="54E99953" w14:textId="77777777" w:rsidR="004210A7" w:rsidRDefault="004210A7">
      <w:pPr>
        <w:spacing w:line="200" w:lineRule="exact"/>
      </w:pPr>
    </w:p>
    <w:p w14:paraId="20ABF399" w14:textId="77777777" w:rsidR="004210A7" w:rsidRDefault="002812E6">
      <w:pPr>
        <w:spacing w:before="7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nts</w:t>
      </w:r>
    </w:p>
    <w:p w14:paraId="7FAD0461" w14:textId="77777777" w:rsidR="004210A7" w:rsidRDefault="002812E6">
      <w:pPr>
        <w:spacing w:before="70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1"/>
          <w:sz w:val="24"/>
          <w:szCs w:val="24"/>
        </w:rPr>
        <w:t>odu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</w:p>
    <w:p w14:paraId="2B8DE83D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</w:p>
    <w:p w14:paraId="7E132E52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itial re</w:t>
      </w:r>
      <w:r>
        <w:rPr>
          <w:rFonts w:ascii="Arial" w:eastAsia="Arial" w:hAnsi="Arial" w:cs="Arial"/>
          <w:spacing w:val="1"/>
          <w:sz w:val="24"/>
          <w:szCs w:val="24"/>
        </w:rPr>
        <w:t>lea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</w:p>
    <w:p w14:paraId="40E4E88A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ility</w:t>
      </w:r>
      <w:r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</w:p>
    <w:p w14:paraId="28B9CD93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</w:p>
    <w:p w14:paraId="7B105944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14:paraId="3D3D6FE1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14:paraId="78F9CD0C" w14:textId="77777777" w:rsidR="004210A7" w:rsidRDefault="002812E6">
      <w:pPr>
        <w:spacing w:line="240" w:lineRule="exact"/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14:paraId="223C3C0C" w14:textId="77777777" w:rsidR="004210A7" w:rsidRDefault="002812E6">
      <w:pPr>
        <w:ind w:left="4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14:paraId="7BD86768" w14:textId="77777777" w:rsidR="004210A7" w:rsidRDefault="004210A7">
      <w:pPr>
        <w:spacing w:before="10" w:line="120" w:lineRule="exact"/>
        <w:rPr>
          <w:sz w:val="12"/>
          <w:szCs w:val="12"/>
        </w:rPr>
      </w:pPr>
    </w:p>
    <w:p w14:paraId="3803F2D3" w14:textId="77777777" w:rsidR="004210A7" w:rsidRDefault="004210A7">
      <w:pPr>
        <w:spacing w:line="200" w:lineRule="exact"/>
      </w:pPr>
    </w:p>
    <w:p w14:paraId="0A874DD1" w14:textId="77777777" w:rsidR="004210A7" w:rsidRDefault="004210A7">
      <w:pPr>
        <w:spacing w:line="200" w:lineRule="exact"/>
      </w:pPr>
    </w:p>
    <w:p w14:paraId="03C0F125" w14:textId="77777777" w:rsidR="004210A7" w:rsidRDefault="002812E6">
      <w:pPr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</w:t>
      </w:r>
    </w:p>
    <w:p w14:paraId="1BEFBDFC" w14:textId="77777777" w:rsidR="004210A7" w:rsidRDefault="004210A7">
      <w:pPr>
        <w:spacing w:before="13" w:line="260" w:lineRule="exact"/>
        <w:rPr>
          <w:sz w:val="26"/>
          <w:szCs w:val="26"/>
        </w:rPr>
      </w:pPr>
    </w:p>
    <w:p w14:paraId="57582019" w14:textId="4541AA75" w:rsidR="004210A7" w:rsidRDefault="002812E6">
      <w:pPr>
        <w:spacing w:before="29" w:line="260" w:lineRule="exact"/>
        <w:ind w:left="8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is re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ea</w:t>
      </w:r>
      <w:r>
        <w:rPr>
          <w:rFonts w:ascii="Arial" w:eastAsia="Arial" w:hAnsi="Arial" w:cs="Arial"/>
          <w:position w:val="-1"/>
          <w:sz w:val="24"/>
          <w:szCs w:val="24"/>
        </w:rPr>
        <w:t>se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no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RFID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in</w:t>
      </w:r>
      <w:r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App</w:t>
      </w:r>
      <w:r>
        <w:rPr>
          <w:rFonts w:ascii="Arial" w:eastAsia="Arial" w:hAnsi="Arial" w:cs="Arial"/>
          <w:position w:val="-1"/>
          <w:sz w:val="24"/>
          <w:szCs w:val="24"/>
        </w:rPr>
        <w:t>lic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 w:rsidR="00763E62"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 w:rsidR="006950C9"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 w:rsidR="00C225DB"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</w:p>
    <w:p w14:paraId="6AD437B8" w14:textId="77777777" w:rsidR="004210A7" w:rsidRDefault="004210A7">
      <w:pPr>
        <w:spacing w:line="200" w:lineRule="exact"/>
      </w:pPr>
    </w:p>
    <w:p w14:paraId="6A6A8979" w14:textId="77777777" w:rsidR="004210A7" w:rsidRDefault="004210A7">
      <w:pPr>
        <w:spacing w:before="3" w:line="240" w:lineRule="exact"/>
        <w:rPr>
          <w:sz w:val="24"/>
          <w:szCs w:val="24"/>
        </w:rPr>
      </w:pPr>
    </w:p>
    <w:p w14:paraId="1428DC13" w14:textId="77777777" w:rsidR="004210A7" w:rsidRDefault="002812E6">
      <w:pPr>
        <w:spacing w:before="7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</w:t>
      </w:r>
    </w:p>
    <w:p w14:paraId="7E8F74B4" w14:textId="77777777" w:rsidR="004210A7" w:rsidRDefault="004210A7">
      <w:pPr>
        <w:spacing w:line="200" w:lineRule="exact"/>
      </w:pPr>
    </w:p>
    <w:p w14:paraId="607D193F" w14:textId="77777777" w:rsidR="004210A7" w:rsidRDefault="004210A7">
      <w:pPr>
        <w:spacing w:before="13" w:line="200" w:lineRule="exact"/>
      </w:pPr>
    </w:p>
    <w:p w14:paraId="3A3E6978" w14:textId="77777777" w:rsidR="004210A7" w:rsidRDefault="002812E6">
      <w:pPr>
        <w:ind w:left="8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str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</w:p>
    <w:p w14:paraId="0760E36F" w14:textId="77777777" w:rsidR="004210A7" w:rsidRDefault="002812E6">
      <w:pPr>
        <w:spacing w:line="260" w:lineRule="exact"/>
        <w:ind w:left="8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4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position w:val="-1"/>
          <w:sz w:val="24"/>
          <w:szCs w:val="24"/>
        </w:rPr>
        <w:t>ith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id</w:t>
      </w:r>
      <w:proofErr w:type="spell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eade</w:t>
      </w:r>
      <w:r>
        <w:rPr>
          <w:rFonts w:ascii="Arial" w:eastAsia="Arial" w:hAnsi="Arial" w:cs="Arial"/>
          <w:position w:val="-1"/>
          <w:sz w:val="24"/>
          <w:szCs w:val="24"/>
        </w:rPr>
        <w:t>rs.</w:t>
      </w:r>
    </w:p>
    <w:p w14:paraId="2B01CDB3" w14:textId="77777777" w:rsidR="004210A7" w:rsidRDefault="004210A7">
      <w:pPr>
        <w:spacing w:line="200" w:lineRule="exact"/>
      </w:pPr>
    </w:p>
    <w:p w14:paraId="1EC41113" w14:textId="32ADF82F" w:rsidR="00495B25" w:rsidRPr="00321538" w:rsidRDefault="00321538" w:rsidP="00495B25">
      <w:pPr>
        <w:spacing w:before="7"/>
        <w:ind w:left="115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sz w:val="24"/>
          <w:szCs w:val="24"/>
        </w:rPr>
        <w:t xml:space="preserve"> </w:t>
      </w:r>
      <w:r w:rsidR="00495B25" w:rsidRPr="00321538">
        <w:rPr>
          <w:rFonts w:ascii="Calibri" w:eastAsia="Calibri" w:hAnsi="Calibri" w:cs="Calibri"/>
          <w:b/>
          <w:spacing w:val="1"/>
          <w:sz w:val="24"/>
          <w:szCs w:val="24"/>
        </w:rPr>
        <w:t>v1.0.1.</w:t>
      </w:r>
      <w:r w:rsidR="00495B25"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 w:rsidR="00495B25">
        <w:rPr>
          <w:rFonts w:ascii="Calibri" w:eastAsia="Calibri" w:hAnsi="Calibri" w:cs="Calibri"/>
          <w:b/>
          <w:spacing w:val="1"/>
          <w:sz w:val="24"/>
          <w:szCs w:val="24"/>
        </w:rPr>
        <w:t>10</w:t>
      </w:r>
      <w:r w:rsidR="00495B25" w:rsidRPr="00321538">
        <w:rPr>
          <w:rFonts w:ascii="Calibri" w:eastAsia="Calibri" w:hAnsi="Calibri" w:cs="Calibri"/>
          <w:b/>
          <w:spacing w:val="1"/>
          <w:sz w:val="24"/>
          <w:szCs w:val="24"/>
        </w:rPr>
        <w:t xml:space="preserve"> updates</w:t>
      </w:r>
    </w:p>
    <w:p w14:paraId="62CFDB8B" w14:textId="11B15C38" w:rsidR="00495B25" w:rsidRPr="00763E62" w:rsidRDefault="00495B25" w:rsidP="00495B25">
      <w:pPr>
        <w:pStyle w:val="ListParagraph"/>
        <w:numPr>
          <w:ilvl w:val="0"/>
          <w:numId w:val="7"/>
        </w:numPr>
        <w:spacing w:before="9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 w:rsidR="0030252F">
        <w:rPr>
          <w:rFonts w:ascii="Arial" w:eastAsia="Arial" w:hAnsi="Arial" w:cs="Arial"/>
          <w:sz w:val="24"/>
          <w:szCs w:val="24"/>
        </w:rPr>
        <w:t>tegrate latest SDK version release</w:t>
      </w:r>
    </w:p>
    <w:p w14:paraId="1D320817" w14:textId="5B266070" w:rsidR="00321538" w:rsidRDefault="00321538">
      <w:pPr>
        <w:spacing w:before="4" w:line="240" w:lineRule="exact"/>
        <w:rPr>
          <w:sz w:val="24"/>
          <w:szCs w:val="24"/>
        </w:rPr>
      </w:pPr>
    </w:p>
    <w:p w14:paraId="5F6E0D76" w14:textId="10330DCD" w:rsidR="00321538" w:rsidRPr="00321538" w:rsidRDefault="00321538" w:rsidP="00321538">
      <w:pPr>
        <w:spacing w:before="7"/>
        <w:ind w:left="115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321538">
        <w:rPr>
          <w:rFonts w:ascii="Calibri" w:eastAsia="Calibri" w:hAnsi="Calibri" w:cs="Calibri"/>
          <w:b/>
          <w:spacing w:val="1"/>
          <w:sz w:val="24"/>
          <w:szCs w:val="24"/>
        </w:rPr>
        <w:t>v1.0.1.</w:t>
      </w:r>
      <w:r w:rsidR="006950C9">
        <w:rPr>
          <w:rFonts w:ascii="Calibri" w:eastAsia="Calibri" w:hAnsi="Calibri" w:cs="Calibri"/>
          <w:b/>
          <w:spacing w:val="1"/>
          <w:sz w:val="24"/>
          <w:szCs w:val="24"/>
        </w:rPr>
        <w:t>100</w:t>
      </w:r>
      <w:r w:rsidRPr="00321538">
        <w:rPr>
          <w:rFonts w:ascii="Calibri" w:eastAsia="Calibri" w:hAnsi="Calibri" w:cs="Calibri"/>
          <w:b/>
          <w:spacing w:val="1"/>
          <w:sz w:val="24"/>
          <w:szCs w:val="24"/>
        </w:rPr>
        <w:t xml:space="preserve"> updates</w:t>
      </w:r>
    </w:p>
    <w:p w14:paraId="716F1F4E" w14:textId="0BFA4B33" w:rsidR="00321538" w:rsidRPr="00763E62" w:rsidRDefault="009D3336" w:rsidP="00321538">
      <w:pPr>
        <w:pStyle w:val="ListParagraph"/>
        <w:numPr>
          <w:ilvl w:val="0"/>
          <w:numId w:val="7"/>
        </w:numPr>
        <w:spacing w:before="9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</w:t>
      </w:r>
      <w:r w:rsidR="00321538">
        <w:rPr>
          <w:rFonts w:ascii="Arial" w:eastAsia="Arial" w:hAnsi="Arial" w:cs="Arial"/>
          <w:sz w:val="24"/>
          <w:szCs w:val="24"/>
        </w:rPr>
        <w:t>Keymapping support for RFD40/RFD90</w:t>
      </w:r>
    </w:p>
    <w:p w14:paraId="29EFD946" w14:textId="77777777" w:rsidR="00321538" w:rsidRDefault="00321538">
      <w:pPr>
        <w:spacing w:before="4" w:line="240" w:lineRule="exact"/>
        <w:rPr>
          <w:rFonts w:ascii="Arial" w:eastAsia="Arial" w:hAnsi="Arial" w:cs="Arial"/>
          <w:spacing w:val="1"/>
          <w:position w:val="-1"/>
          <w:sz w:val="24"/>
          <w:szCs w:val="24"/>
        </w:rPr>
      </w:pPr>
    </w:p>
    <w:p w14:paraId="51F6567A" w14:textId="77777777" w:rsidR="00321538" w:rsidRDefault="00321538">
      <w:pPr>
        <w:spacing w:before="4" w:line="240" w:lineRule="exact"/>
        <w:rPr>
          <w:sz w:val="24"/>
          <w:szCs w:val="24"/>
        </w:rPr>
      </w:pPr>
    </w:p>
    <w:p w14:paraId="67B1A984" w14:textId="1A64096E" w:rsidR="004210A7" w:rsidRDefault="002812E6">
      <w:pPr>
        <w:spacing w:before="7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elea</w:t>
      </w:r>
      <w:r>
        <w:rPr>
          <w:rFonts w:ascii="Calibri" w:eastAsia="Calibri" w:hAnsi="Calibri" w:cs="Calibri"/>
          <w:b/>
          <w:sz w:val="24"/>
          <w:szCs w:val="24"/>
        </w:rPr>
        <w:t>se</w:t>
      </w:r>
    </w:p>
    <w:p w14:paraId="25C1261D" w14:textId="3BE46E5C" w:rsidR="004210A7" w:rsidRDefault="004210A7">
      <w:pPr>
        <w:spacing w:before="1" w:line="120" w:lineRule="exact"/>
        <w:rPr>
          <w:sz w:val="13"/>
          <w:szCs w:val="13"/>
        </w:rPr>
      </w:pPr>
    </w:p>
    <w:p w14:paraId="7DDFF55B" w14:textId="0C462BD4" w:rsidR="004210A7" w:rsidRPr="00763E62" w:rsidRDefault="002812E6" w:rsidP="00763E62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763E62">
        <w:rPr>
          <w:rFonts w:ascii="Arial" w:eastAsia="Arial" w:hAnsi="Arial" w:cs="Arial"/>
          <w:sz w:val="24"/>
          <w:szCs w:val="24"/>
        </w:rPr>
        <w:t>I</w:t>
      </w:r>
      <w:r w:rsidRPr="00763E62">
        <w:rPr>
          <w:rFonts w:ascii="Arial" w:eastAsia="Arial" w:hAnsi="Arial" w:cs="Arial"/>
          <w:spacing w:val="1"/>
          <w:sz w:val="24"/>
          <w:szCs w:val="24"/>
        </w:rPr>
        <w:t>n</w:t>
      </w:r>
      <w:r w:rsidRPr="00763E62">
        <w:rPr>
          <w:rFonts w:ascii="Arial" w:eastAsia="Arial" w:hAnsi="Arial" w:cs="Arial"/>
          <w:spacing w:val="-2"/>
          <w:sz w:val="24"/>
          <w:szCs w:val="24"/>
        </w:rPr>
        <w:t>v</w:t>
      </w:r>
      <w:r w:rsidRPr="00763E62">
        <w:rPr>
          <w:rFonts w:ascii="Arial" w:eastAsia="Arial" w:hAnsi="Arial" w:cs="Arial"/>
          <w:spacing w:val="1"/>
          <w:sz w:val="24"/>
          <w:szCs w:val="24"/>
        </w:rPr>
        <w:t>en</w:t>
      </w:r>
      <w:r w:rsidRPr="00763E62">
        <w:rPr>
          <w:rFonts w:ascii="Arial" w:eastAsia="Arial" w:hAnsi="Arial" w:cs="Arial"/>
          <w:sz w:val="24"/>
          <w:szCs w:val="24"/>
        </w:rPr>
        <w:t>t</w:t>
      </w:r>
      <w:r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Pr="00763E62">
        <w:rPr>
          <w:rFonts w:ascii="Arial" w:eastAsia="Arial" w:hAnsi="Arial" w:cs="Arial"/>
          <w:spacing w:val="-1"/>
          <w:sz w:val="24"/>
          <w:szCs w:val="24"/>
        </w:rPr>
        <w:t>r</w:t>
      </w:r>
      <w:r w:rsidRPr="00763E62">
        <w:rPr>
          <w:rFonts w:ascii="Arial" w:eastAsia="Arial" w:hAnsi="Arial" w:cs="Arial"/>
          <w:sz w:val="24"/>
          <w:szCs w:val="24"/>
        </w:rPr>
        <w:t>y</w:t>
      </w:r>
      <w:r w:rsidRPr="00763E62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–</w:t>
      </w:r>
      <w:r w:rsidRPr="00763E6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Do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i</w:t>
      </w:r>
      <w:r w:rsidRPr="00763E62">
        <w:rPr>
          <w:rFonts w:ascii="Arial" w:eastAsia="Arial" w:hAnsi="Arial" w:cs="Arial"/>
          <w:spacing w:val="1"/>
          <w:sz w:val="24"/>
          <w:szCs w:val="24"/>
        </w:rPr>
        <w:t>n</w:t>
      </w:r>
      <w:r w:rsidRPr="00763E62">
        <w:rPr>
          <w:rFonts w:ascii="Arial" w:eastAsia="Arial" w:hAnsi="Arial" w:cs="Arial"/>
          <w:spacing w:val="-2"/>
          <w:sz w:val="24"/>
          <w:szCs w:val="24"/>
        </w:rPr>
        <w:t>v</w:t>
      </w:r>
      <w:r w:rsidRPr="00763E62">
        <w:rPr>
          <w:rFonts w:ascii="Arial" w:eastAsia="Arial" w:hAnsi="Arial" w:cs="Arial"/>
          <w:spacing w:val="-1"/>
          <w:sz w:val="24"/>
          <w:szCs w:val="24"/>
        </w:rPr>
        <w:t>e</w:t>
      </w:r>
      <w:r w:rsidRPr="00763E62">
        <w:rPr>
          <w:rFonts w:ascii="Arial" w:eastAsia="Arial" w:hAnsi="Arial" w:cs="Arial"/>
          <w:spacing w:val="1"/>
          <w:sz w:val="24"/>
          <w:szCs w:val="24"/>
        </w:rPr>
        <w:t>n</w:t>
      </w:r>
      <w:r w:rsidRPr="00763E62">
        <w:rPr>
          <w:rFonts w:ascii="Arial" w:eastAsia="Arial" w:hAnsi="Arial" w:cs="Arial"/>
          <w:sz w:val="24"/>
          <w:szCs w:val="24"/>
        </w:rPr>
        <w:t>t</w:t>
      </w:r>
      <w:r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Pr="00763E62">
        <w:rPr>
          <w:rFonts w:ascii="Arial" w:eastAsia="Arial" w:hAnsi="Arial" w:cs="Arial"/>
          <w:spacing w:val="-1"/>
          <w:sz w:val="24"/>
          <w:szCs w:val="24"/>
        </w:rPr>
        <w:t>r</w:t>
      </w:r>
      <w:r w:rsidRPr="00763E62">
        <w:rPr>
          <w:rFonts w:ascii="Arial" w:eastAsia="Arial" w:hAnsi="Arial" w:cs="Arial"/>
          <w:sz w:val="24"/>
          <w:szCs w:val="24"/>
        </w:rPr>
        <w:t>y</w:t>
      </w:r>
      <w:r w:rsidRPr="00763E6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u</w:t>
      </w:r>
      <w:r w:rsidRPr="00763E62">
        <w:rPr>
          <w:rFonts w:ascii="Arial" w:eastAsia="Arial" w:hAnsi="Arial" w:cs="Arial"/>
          <w:sz w:val="24"/>
          <w:szCs w:val="24"/>
        </w:rPr>
        <w:t>si</w:t>
      </w:r>
      <w:r w:rsidRPr="00763E62">
        <w:rPr>
          <w:rFonts w:ascii="Arial" w:eastAsia="Arial" w:hAnsi="Arial" w:cs="Arial"/>
          <w:spacing w:val="-2"/>
          <w:sz w:val="24"/>
          <w:szCs w:val="24"/>
        </w:rPr>
        <w:t>n</w:t>
      </w:r>
      <w:r w:rsidRPr="00763E62">
        <w:rPr>
          <w:rFonts w:ascii="Arial" w:eastAsia="Arial" w:hAnsi="Arial" w:cs="Arial"/>
          <w:sz w:val="24"/>
          <w:szCs w:val="24"/>
        </w:rPr>
        <w:t>g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63E62">
        <w:rPr>
          <w:rFonts w:ascii="Arial" w:eastAsia="Arial" w:hAnsi="Arial" w:cs="Arial"/>
          <w:spacing w:val="-1"/>
          <w:sz w:val="24"/>
          <w:szCs w:val="24"/>
        </w:rPr>
        <w:t>r</w:t>
      </w:r>
      <w:r w:rsidRPr="00763E62">
        <w:rPr>
          <w:rFonts w:ascii="Arial" w:eastAsia="Arial" w:hAnsi="Arial" w:cs="Arial"/>
          <w:sz w:val="24"/>
          <w:szCs w:val="24"/>
        </w:rPr>
        <w:t>i</w:t>
      </w:r>
      <w:r w:rsidRPr="00763E62">
        <w:rPr>
          <w:rFonts w:ascii="Arial" w:eastAsia="Arial" w:hAnsi="Arial" w:cs="Arial"/>
          <w:spacing w:val="-1"/>
          <w:sz w:val="24"/>
          <w:szCs w:val="24"/>
        </w:rPr>
        <w:t>g</w:t>
      </w:r>
      <w:r w:rsidRPr="00763E62">
        <w:rPr>
          <w:rFonts w:ascii="Arial" w:eastAsia="Arial" w:hAnsi="Arial" w:cs="Arial"/>
          <w:spacing w:val="1"/>
          <w:sz w:val="24"/>
          <w:szCs w:val="24"/>
        </w:rPr>
        <w:t>ge</w:t>
      </w:r>
      <w:r w:rsidRPr="00763E62">
        <w:rPr>
          <w:rFonts w:ascii="Arial" w:eastAsia="Arial" w:hAnsi="Arial" w:cs="Arial"/>
          <w:sz w:val="24"/>
          <w:szCs w:val="24"/>
        </w:rPr>
        <w:t>r</w:t>
      </w:r>
    </w:p>
    <w:p w14:paraId="13D4A790" w14:textId="098CB5BC" w:rsidR="004210A7" w:rsidRPr="00763E62" w:rsidRDefault="002812E6" w:rsidP="00763E62">
      <w:pPr>
        <w:pStyle w:val="ListParagraph"/>
        <w:numPr>
          <w:ilvl w:val="0"/>
          <w:numId w:val="7"/>
        </w:numPr>
        <w:spacing w:before="99"/>
        <w:rPr>
          <w:rFonts w:ascii="Arial" w:eastAsia="Arial" w:hAnsi="Arial" w:cs="Arial"/>
          <w:sz w:val="24"/>
          <w:szCs w:val="24"/>
        </w:rPr>
      </w:pPr>
      <w:r w:rsidRPr="00763E62">
        <w:rPr>
          <w:rFonts w:ascii="Arial" w:eastAsia="Arial" w:hAnsi="Arial" w:cs="Arial"/>
          <w:sz w:val="24"/>
          <w:szCs w:val="24"/>
        </w:rPr>
        <w:t>Acc</w:t>
      </w:r>
      <w:r w:rsidRPr="00763E62">
        <w:rPr>
          <w:rFonts w:ascii="Arial" w:eastAsia="Arial" w:hAnsi="Arial" w:cs="Arial"/>
          <w:spacing w:val="1"/>
          <w:sz w:val="24"/>
          <w:szCs w:val="24"/>
        </w:rPr>
        <w:t>e</w:t>
      </w:r>
      <w:r w:rsidRPr="00763E62">
        <w:rPr>
          <w:rFonts w:ascii="Arial" w:eastAsia="Arial" w:hAnsi="Arial" w:cs="Arial"/>
          <w:sz w:val="24"/>
          <w:szCs w:val="24"/>
        </w:rPr>
        <w:t>ss</w:t>
      </w:r>
      <w:r w:rsidRPr="00763E6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–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Pe</w:t>
      </w:r>
      <w:r w:rsidRPr="00763E62">
        <w:rPr>
          <w:rFonts w:ascii="Arial" w:eastAsia="Arial" w:hAnsi="Arial" w:cs="Arial"/>
          <w:spacing w:val="-3"/>
          <w:sz w:val="24"/>
          <w:szCs w:val="24"/>
        </w:rPr>
        <w:t>r</w:t>
      </w:r>
      <w:r w:rsidRPr="00763E62">
        <w:rPr>
          <w:rFonts w:ascii="Arial" w:eastAsia="Arial" w:hAnsi="Arial" w:cs="Arial"/>
          <w:spacing w:val="3"/>
          <w:sz w:val="24"/>
          <w:szCs w:val="24"/>
        </w:rPr>
        <w:t>f</w:t>
      </w:r>
      <w:r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Pr="00763E62">
        <w:rPr>
          <w:rFonts w:ascii="Arial" w:eastAsia="Arial" w:hAnsi="Arial" w:cs="Arial"/>
          <w:spacing w:val="-6"/>
          <w:sz w:val="24"/>
          <w:szCs w:val="24"/>
        </w:rPr>
        <w:t>r</w:t>
      </w:r>
      <w:r w:rsidRPr="00763E62">
        <w:rPr>
          <w:rFonts w:ascii="Arial" w:eastAsia="Arial" w:hAnsi="Arial" w:cs="Arial"/>
          <w:sz w:val="24"/>
          <w:szCs w:val="24"/>
        </w:rPr>
        <w:t>m</w:t>
      </w:r>
      <w:r w:rsidRPr="00763E62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-3"/>
          <w:sz w:val="24"/>
          <w:szCs w:val="24"/>
        </w:rPr>
        <w:t>r</w:t>
      </w:r>
      <w:r w:rsidRPr="00763E62">
        <w:rPr>
          <w:rFonts w:ascii="Arial" w:eastAsia="Arial" w:hAnsi="Arial" w:cs="Arial"/>
          <w:spacing w:val="1"/>
          <w:sz w:val="24"/>
          <w:szCs w:val="24"/>
        </w:rPr>
        <w:t>e</w:t>
      </w:r>
      <w:r w:rsidRPr="00763E62">
        <w:rPr>
          <w:rFonts w:ascii="Arial" w:eastAsia="Arial" w:hAnsi="Arial" w:cs="Arial"/>
          <w:spacing w:val="-1"/>
          <w:sz w:val="24"/>
          <w:szCs w:val="24"/>
        </w:rPr>
        <w:t>a</w:t>
      </w:r>
      <w:r w:rsidRPr="00763E62">
        <w:rPr>
          <w:rFonts w:ascii="Arial" w:eastAsia="Arial" w:hAnsi="Arial" w:cs="Arial"/>
          <w:spacing w:val="1"/>
          <w:sz w:val="24"/>
          <w:szCs w:val="24"/>
        </w:rPr>
        <w:t>d</w:t>
      </w:r>
      <w:r w:rsidRPr="00763E62">
        <w:rPr>
          <w:rFonts w:ascii="Arial" w:eastAsia="Arial" w:hAnsi="Arial" w:cs="Arial"/>
          <w:sz w:val="24"/>
          <w:szCs w:val="24"/>
        </w:rPr>
        <w:t>/</w:t>
      </w:r>
      <w:r w:rsidRPr="00763E62">
        <w:rPr>
          <w:rFonts w:ascii="Arial" w:eastAsia="Arial" w:hAnsi="Arial" w:cs="Arial"/>
          <w:spacing w:val="-2"/>
          <w:sz w:val="24"/>
          <w:szCs w:val="24"/>
        </w:rPr>
        <w:t>w</w:t>
      </w:r>
      <w:r w:rsidRPr="00763E62">
        <w:rPr>
          <w:rFonts w:ascii="Arial" w:eastAsia="Arial" w:hAnsi="Arial" w:cs="Arial"/>
          <w:spacing w:val="-1"/>
          <w:sz w:val="24"/>
          <w:szCs w:val="24"/>
        </w:rPr>
        <w:t>r</w:t>
      </w:r>
      <w:r w:rsidRPr="00763E62">
        <w:rPr>
          <w:rFonts w:ascii="Arial" w:eastAsia="Arial" w:hAnsi="Arial" w:cs="Arial"/>
          <w:sz w:val="24"/>
          <w:szCs w:val="24"/>
        </w:rPr>
        <w:t>ite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an</w:t>
      </w:r>
      <w:r w:rsidRPr="00763E62">
        <w:rPr>
          <w:rFonts w:ascii="Arial" w:eastAsia="Arial" w:hAnsi="Arial" w:cs="Arial"/>
          <w:sz w:val="24"/>
          <w:szCs w:val="24"/>
        </w:rPr>
        <w:t>d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l</w:t>
      </w:r>
      <w:r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Pr="00763E62">
        <w:rPr>
          <w:rFonts w:ascii="Arial" w:eastAsia="Arial" w:hAnsi="Arial" w:cs="Arial"/>
          <w:sz w:val="24"/>
          <w:szCs w:val="24"/>
        </w:rPr>
        <w:t>ck</w:t>
      </w:r>
      <w:r w:rsidRPr="00763E62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op</w:t>
      </w:r>
      <w:r w:rsidRPr="00763E62">
        <w:rPr>
          <w:rFonts w:ascii="Arial" w:eastAsia="Arial" w:hAnsi="Arial" w:cs="Arial"/>
          <w:spacing w:val="-1"/>
          <w:sz w:val="24"/>
          <w:szCs w:val="24"/>
        </w:rPr>
        <w:t>e</w:t>
      </w:r>
      <w:r w:rsidRPr="00763E62">
        <w:rPr>
          <w:rFonts w:ascii="Arial" w:eastAsia="Arial" w:hAnsi="Arial" w:cs="Arial"/>
          <w:sz w:val="24"/>
          <w:szCs w:val="24"/>
        </w:rPr>
        <w:t>ra</w:t>
      </w:r>
      <w:r w:rsidRPr="00763E62">
        <w:rPr>
          <w:rFonts w:ascii="Arial" w:eastAsia="Arial" w:hAnsi="Arial" w:cs="Arial"/>
          <w:spacing w:val="1"/>
          <w:sz w:val="24"/>
          <w:szCs w:val="24"/>
        </w:rPr>
        <w:t>t</w:t>
      </w:r>
      <w:r w:rsidRPr="00763E62">
        <w:rPr>
          <w:rFonts w:ascii="Arial" w:eastAsia="Arial" w:hAnsi="Arial" w:cs="Arial"/>
          <w:spacing w:val="-3"/>
          <w:sz w:val="24"/>
          <w:szCs w:val="24"/>
        </w:rPr>
        <w:t>i</w:t>
      </w:r>
      <w:r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Pr="00763E62">
        <w:rPr>
          <w:rFonts w:ascii="Arial" w:eastAsia="Arial" w:hAnsi="Arial" w:cs="Arial"/>
          <w:sz w:val="24"/>
          <w:szCs w:val="24"/>
        </w:rPr>
        <w:t>n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C4B33"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="000C4B33" w:rsidRPr="00763E62">
        <w:rPr>
          <w:rFonts w:ascii="Arial" w:eastAsia="Arial" w:hAnsi="Arial" w:cs="Arial"/>
          <w:sz w:val="24"/>
          <w:szCs w:val="24"/>
        </w:rPr>
        <w:t xml:space="preserve">n </w:t>
      </w:r>
      <w:r w:rsidR="000C4B33" w:rsidRPr="00763E62">
        <w:rPr>
          <w:rFonts w:ascii="Arial" w:eastAsia="Arial" w:hAnsi="Arial" w:cs="Arial"/>
          <w:spacing w:val="3"/>
          <w:sz w:val="24"/>
          <w:szCs w:val="24"/>
        </w:rPr>
        <w:t>selected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t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z w:val="24"/>
          <w:szCs w:val="24"/>
        </w:rPr>
        <w:t>g</w:t>
      </w:r>
    </w:p>
    <w:p w14:paraId="602CEA65" w14:textId="2A06F7AB" w:rsidR="004210A7" w:rsidRPr="00763E62" w:rsidRDefault="002812E6" w:rsidP="00763E62">
      <w:pPr>
        <w:pStyle w:val="ListParagraph"/>
        <w:numPr>
          <w:ilvl w:val="0"/>
          <w:numId w:val="7"/>
        </w:numPr>
        <w:spacing w:before="99"/>
        <w:rPr>
          <w:rFonts w:ascii="Arial" w:eastAsia="Arial" w:hAnsi="Arial" w:cs="Arial"/>
          <w:sz w:val="24"/>
          <w:szCs w:val="24"/>
        </w:rPr>
      </w:pPr>
      <w:r w:rsidRPr="00763E62">
        <w:rPr>
          <w:rFonts w:ascii="Arial" w:eastAsia="Arial" w:hAnsi="Arial" w:cs="Arial"/>
          <w:spacing w:val="1"/>
          <w:sz w:val="24"/>
          <w:szCs w:val="24"/>
        </w:rPr>
        <w:t>Lo</w:t>
      </w:r>
      <w:r w:rsidRPr="00763E62">
        <w:rPr>
          <w:rFonts w:ascii="Arial" w:eastAsia="Arial" w:hAnsi="Arial" w:cs="Arial"/>
          <w:sz w:val="24"/>
          <w:szCs w:val="24"/>
        </w:rPr>
        <w:t>c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pacing w:val="-2"/>
          <w:sz w:val="24"/>
          <w:szCs w:val="24"/>
        </w:rPr>
        <w:t>t</w:t>
      </w:r>
      <w:r w:rsidRPr="00763E62">
        <w:rPr>
          <w:rFonts w:ascii="Arial" w:eastAsia="Arial" w:hAnsi="Arial" w:cs="Arial"/>
          <w:sz w:val="24"/>
          <w:szCs w:val="24"/>
        </w:rPr>
        <w:t>e</w:t>
      </w:r>
      <w:r w:rsidRPr="00763E6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–</w:t>
      </w:r>
      <w:r w:rsidRPr="00763E6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-2"/>
          <w:sz w:val="24"/>
          <w:szCs w:val="24"/>
        </w:rPr>
        <w:t>S</w:t>
      </w:r>
      <w:r w:rsidRPr="00763E62">
        <w:rPr>
          <w:rFonts w:ascii="Arial" w:eastAsia="Arial" w:hAnsi="Arial" w:cs="Arial"/>
          <w:spacing w:val="1"/>
          <w:sz w:val="24"/>
          <w:szCs w:val="24"/>
        </w:rPr>
        <w:t>ea</w:t>
      </w:r>
      <w:r w:rsidRPr="00763E62">
        <w:rPr>
          <w:rFonts w:ascii="Arial" w:eastAsia="Arial" w:hAnsi="Arial" w:cs="Arial"/>
          <w:sz w:val="24"/>
          <w:szCs w:val="24"/>
        </w:rPr>
        <w:t>rch</w:t>
      </w:r>
      <w:r w:rsidRPr="00763E6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p</w:t>
      </w:r>
      <w:r w:rsidRPr="00763E62">
        <w:rPr>
          <w:rFonts w:ascii="Arial" w:eastAsia="Arial" w:hAnsi="Arial" w:cs="Arial"/>
          <w:spacing w:val="-1"/>
          <w:sz w:val="24"/>
          <w:szCs w:val="24"/>
        </w:rPr>
        <w:t>ar</w:t>
      </w:r>
      <w:r w:rsidRPr="00763E62">
        <w:rPr>
          <w:rFonts w:ascii="Arial" w:eastAsia="Arial" w:hAnsi="Arial" w:cs="Arial"/>
          <w:sz w:val="24"/>
          <w:szCs w:val="24"/>
        </w:rPr>
        <w:t>tic</w:t>
      </w:r>
      <w:r w:rsidRPr="00763E62">
        <w:rPr>
          <w:rFonts w:ascii="Arial" w:eastAsia="Arial" w:hAnsi="Arial" w:cs="Arial"/>
          <w:spacing w:val="1"/>
          <w:sz w:val="24"/>
          <w:szCs w:val="24"/>
        </w:rPr>
        <w:t>u</w:t>
      </w:r>
      <w:r w:rsidRPr="00763E62">
        <w:rPr>
          <w:rFonts w:ascii="Arial" w:eastAsia="Arial" w:hAnsi="Arial" w:cs="Arial"/>
          <w:sz w:val="24"/>
          <w:szCs w:val="24"/>
        </w:rPr>
        <w:t xml:space="preserve">lar </w:t>
      </w:r>
      <w:r w:rsidRPr="00763E62">
        <w:rPr>
          <w:rFonts w:ascii="Arial" w:eastAsia="Arial" w:hAnsi="Arial" w:cs="Arial"/>
          <w:spacing w:val="1"/>
          <w:sz w:val="24"/>
          <w:szCs w:val="24"/>
        </w:rPr>
        <w:t>ta</w:t>
      </w:r>
      <w:r w:rsidRPr="00763E62">
        <w:rPr>
          <w:rFonts w:ascii="Arial" w:eastAsia="Arial" w:hAnsi="Arial" w:cs="Arial"/>
          <w:sz w:val="24"/>
          <w:szCs w:val="24"/>
        </w:rPr>
        <w:t>g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u</w:t>
      </w:r>
      <w:r w:rsidRPr="00763E62">
        <w:rPr>
          <w:rFonts w:ascii="Arial" w:eastAsia="Arial" w:hAnsi="Arial" w:cs="Arial"/>
          <w:sz w:val="24"/>
          <w:szCs w:val="24"/>
        </w:rPr>
        <w:t>si</w:t>
      </w:r>
      <w:r w:rsidRPr="00763E62">
        <w:rPr>
          <w:rFonts w:ascii="Arial" w:eastAsia="Arial" w:hAnsi="Arial" w:cs="Arial"/>
          <w:spacing w:val="-2"/>
          <w:sz w:val="24"/>
          <w:szCs w:val="24"/>
        </w:rPr>
        <w:t>n</w:t>
      </w:r>
      <w:r w:rsidRPr="00763E62">
        <w:rPr>
          <w:rFonts w:ascii="Arial" w:eastAsia="Arial" w:hAnsi="Arial" w:cs="Arial"/>
          <w:sz w:val="24"/>
          <w:szCs w:val="24"/>
        </w:rPr>
        <w:t>g</w:t>
      </w:r>
      <w:r w:rsidRPr="00763E6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Lo</w:t>
      </w:r>
      <w:r w:rsidRPr="00763E62">
        <w:rPr>
          <w:rFonts w:ascii="Arial" w:eastAsia="Arial" w:hAnsi="Arial" w:cs="Arial"/>
          <w:sz w:val="24"/>
          <w:szCs w:val="24"/>
        </w:rPr>
        <w:t>c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pacing w:val="-4"/>
          <w:sz w:val="24"/>
          <w:szCs w:val="24"/>
        </w:rPr>
        <w:t>t</w:t>
      </w:r>
      <w:r w:rsidRPr="00763E62">
        <w:rPr>
          <w:rFonts w:ascii="Arial" w:eastAsia="Arial" w:hAnsi="Arial" w:cs="Arial"/>
          <w:sz w:val="24"/>
          <w:szCs w:val="24"/>
        </w:rPr>
        <w:t>e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API</w:t>
      </w:r>
    </w:p>
    <w:p w14:paraId="36290F8A" w14:textId="71260D6A" w:rsidR="004210A7" w:rsidRDefault="004210A7">
      <w:pPr>
        <w:spacing w:before="1" w:line="100" w:lineRule="exact"/>
        <w:rPr>
          <w:sz w:val="10"/>
          <w:szCs w:val="10"/>
        </w:rPr>
      </w:pPr>
    </w:p>
    <w:p w14:paraId="6045FBB8" w14:textId="28FEA082" w:rsidR="004210A7" w:rsidRPr="00763E62" w:rsidRDefault="002812E6" w:rsidP="00763E62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763E62">
        <w:rPr>
          <w:rFonts w:ascii="Arial" w:eastAsia="Arial" w:hAnsi="Arial" w:cs="Arial"/>
          <w:sz w:val="24"/>
          <w:szCs w:val="24"/>
        </w:rPr>
        <w:t>Rel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z w:val="24"/>
          <w:szCs w:val="24"/>
        </w:rPr>
        <w:t>ti</w:t>
      </w:r>
      <w:r w:rsidRPr="00763E62">
        <w:rPr>
          <w:rFonts w:ascii="Arial" w:eastAsia="Arial" w:hAnsi="Arial" w:cs="Arial"/>
          <w:spacing w:val="-2"/>
          <w:sz w:val="24"/>
          <w:szCs w:val="24"/>
        </w:rPr>
        <w:t>v</w:t>
      </w:r>
      <w:r w:rsidRPr="00763E62">
        <w:rPr>
          <w:rFonts w:ascii="Arial" w:eastAsia="Arial" w:hAnsi="Arial" w:cs="Arial"/>
          <w:sz w:val="24"/>
          <w:szCs w:val="24"/>
        </w:rPr>
        <w:t>e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D</w:t>
      </w:r>
      <w:r w:rsidRPr="00763E62">
        <w:rPr>
          <w:rFonts w:ascii="Arial" w:eastAsia="Arial" w:hAnsi="Arial" w:cs="Arial"/>
          <w:spacing w:val="-1"/>
          <w:sz w:val="24"/>
          <w:szCs w:val="24"/>
        </w:rPr>
        <w:t>i</w:t>
      </w:r>
      <w:r w:rsidRPr="00763E62">
        <w:rPr>
          <w:rFonts w:ascii="Arial" w:eastAsia="Arial" w:hAnsi="Arial" w:cs="Arial"/>
          <w:sz w:val="24"/>
          <w:szCs w:val="24"/>
        </w:rPr>
        <w:t>st</w:t>
      </w:r>
      <w:r w:rsidRPr="00763E62">
        <w:rPr>
          <w:rFonts w:ascii="Arial" w:eastAsia="Arial" w:hAnsi="Arial" w:cs="Arial"/>
          <w:spacing w:val="1"/>
          <w:sz w:val="24"/>
          <w:szCs w:val="24"/>
        </w:rPr>
        <w:t>an</w:t>
      </w:r>
      <w:r w:rsidRPr="00763E62">
        <w:rPr>
          <w:rFonts w:ascii="Arial" w:eastAsia="Arial" w:hAnsi="Arial" w:cs="Arial"/>
          <w:sz w:val="24"/>
          <w:szCs w:val="24"/>
        </w:rPr>
        <w:t>ce</w:t>
      </w:r>
      <w:r w:rsidRPr="00763E6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–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-2"/>
          <w:sz w:val="24"/>
          <w:szCs w:val="24"/>
        </w:rPr>
        <w:t>B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z w:val="24"/>
          <w:szCs w:val="24"/>
        </w:rPr>
        <w:t>s</w:t>
      </w:r>
      <w:r w:rsidRPr="00763E62">
        <w:rPr>
          <w:rFonts w:ascii="Arial" w:eastAsia="Arial" w:hAnsi="Arial" w:cs="Arial"/>
          <w:spacing w:val="2"/>
          <w:sz w:val="24"/>
          <w:szCs w:val="24"/>
        </w:rPr>
        <w:t>e</w:t>
      </w:r>
      <w:r w:rsidRPr="00763E62">
        <w:rPr>
          <w:rFonts w:ascii="Arial" w:eastAsia="Arial" w:hAnsi="Arial" w:cs="Arial"/>
          <w:sz w:val="24"/>
          <w:szCs w:val="24"/>
        </w:rPr>
        <w:t>d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R</w:t>
      </w:r>
      <w:r w:rsidRPr="00763E62">
        <w:rPr>
          <w:rFonts w:ascii="Arial" w:eastAsia="Arial" w:hAnsi="Arial" w:cs="Arial"/>
          <w:spacing w:val="1"/>
          <w:sz w:val="24"/>
          <w:szCs w:val="24"/>
        </w:rPr>
        <w:t>S</w:t>
      </w:r>
      <w:r w:rsidRPr="00763E62">
        <w:rPr>
          <w:rFonts w:ascii="Arial" w:eastAsia="Arial" w:hAnsi="Arial" w:cs="Arial"/>
          <w:spacing w:val="-2"/>
          <w:sz w:val="24"/>
          <w:szCs w:val="24"/>
        </w:rPr>
        <w:t>S</w:t>
      </w:r>
      <w:r w:rsidRPr="00763E62">
        <w:rPr>
          <w:rFonts w:ascii="Arial" w:eastAsia="Arial" w:hAnsi="Arial" w:cs="Arial"/>
          <w:sz w:val="24"/>
          <w:szCs w:val="24"/>
        </w:rPr>
        <w:t>I</w:t>
      </w:r>
      <w:r w:rsidRPr="00763E6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-2"/>
          <w:sz w:val="24"/>
          <w:szCs w:val="24"/>
        </w:rPr>
        <w:t>s</w:t>
      </w:r>
      <w:r w:rsidRPr="00763E62">
        <w:rPr>
          <w:rFonts w:ascii="Arial" w:eastAsia="Arial" w:hAnsi="Arial" w:cs="Arial"/>
          <w:spacing w:val="1"/>
          <w:sz w:val="24"/>
          <w:szCs w:val="24"/>
        </w:rPr>
        <w:t>ho</w:t>
      </w:r>
      <w:r w:rsidRPr="00763E62">
        <w:rPr>
          <w:rFonts w:ascii="Arial" w:eastAsia="Arial" w:hAnsi="Arial" w:cs="Arial"/>
          <w:sz w:val="24"/>
          <w:szCs w:val="24"/>
        </w:rPr>
        <w:t>w</w:t>
      </w:r>
      <w:r w:rsidRPr="00763E62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h</w:t>
      </w:r>
      <w:r w:rsidRPr="00763E62">
        <w:rPr>
          <w:rFonts w:ascii="Arial" w:eastAsia="Arial" w:hAnsi="Arial" w:cs="Arial"/>
          <w:spacing w:val="-1"/>
          <w:sz w:val="24"/>
          <w:szCs w:val="24"/>
        </w:rPr>
        <w:t>e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pacing w:val="-2"/>
          <w:sz w:val="24"/>
          <w:szCs w:val="24"/>
        </w:rPr>
        <w:t>t</w:t>
      </w:r>
      <w:r w:rsidRPr="00763E62">
        <w:rPr>
          <w:rFonts w:ascii="Arial" w:eastAsia="Arial" w:hAnsi="Arial" w:cs="Arial"/>
          <w:spacing w:val="2"/>
          <w:sz w:val="24"/>
          <w:szCs w:val="24"/>
        </w:rPr>
        <w:t>m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z w:val="24"/>
          <w:szCs w:val="24"/>
        </w:rPr>
        <w:t>p</w:t>
      </w:r>
      <w:r w:rsidRPr="00763E6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f</w:t>
      </w:r>
      <w:r w:rsidRPr="00763E62">
        <w:rPr>
          <w:rFonts w:ascii="Arial" w:eastAsia="Arial" w:hAnsi="Arial" w:cs="Arial"/>
          <w:spacing w:val="1"/>
          <w:sz w:val="24"/>
          <w:szCs w:val="24"/>
        </w:rPr>
        <w:t>o</w:t>
      </w:r>
      <w:r w:rsidRPr="00763E62">
        <w:rPr>
          <w:rFonts w:ascii="Arial" w:eastAsia="Arial" w:hAnsi="Arial" w:cs="Arial"/>
          <w:sz w:val="24"/>
          <w:szCs w:val="24"/>
        </w:rPr>
        <w:t>r</w:t>
      </w:r>
      <w:r w:rsidRPr="00763E62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sz w:val="24"/>
          <w:szCs w:val="24"/>
        </w:rPr>
        <w:t>a</w:t>
      </w:r>
      <w:r w:rsidRPr="00763E62">
        <w:rPr>
          <w:rFonts w:ascii="Arial" w:eastAsia="Arial" w:hAnsi="Arial" w:cs="Arial"/>
          <w:sz w:val="24"/>
          <w:szCs w:val="24"/>
        </w:rPr>
        <w:t>ll t</w:t>
      </w:r>
      <w:r w:rsidRPr="00763E62">
        <w:rPr>
          <w:rFonts w:ascii="Arial" w:eastAsia="Arial" w:hAnsi="Arial" w:cs="Arial"/>
          <w:spacing w:val="-1"/>
          <w:sz w:val="24"/>
          <w:szCs w:val="24"/>
        </w:rPr>
        <w:t>h</w:t>
      </w:r>
      <w:r w:rsidRPr="00763E62">
        <w:rPr>
          <w:rFonts w:ascii="Arial" w:eastAsia="Arial" w:hAnsi="Arial" w:cs="Arial"/>
          <w:sz w:val="24"/>
          <w:szCs w:val="24"/>
        </w:rPr>
        <w:t>e</w:t>
      </w:r>
      <w:r w:rsidRPr="00763E6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z w:val="24"/>
          <w:szCs w:val="24"/>
        </w:rPr>
        <w:t>t</w:t>
      </w:r>
      <w:r w:rsidRPr="00763E62">
        <w:rPr>
          <w:rFonts w:ascii="Arial" w:eastAsia="Arial" w:hAnsi="Arial" w:cs="Arial"/>
          <w:spacing w:val="1"/>
          <w:sz w:val="24"/>
          <w:szCs w:val="24"/>
        </w:rPr>
        <w:t>ag</w:t>
      </w:r>
      <w:r w:rsidRPr="00763E62">
        <w:rPr>
          <w:rFonts w:ascii="Arial" w:eastAsia="Arial" w:hAnsi="Arial" w:cs="Arial"/>
          <w:sz w:val="24"/>
          <w:szCs w:val="24"/>
        </w:rPr>
        <w:t>s</w:t>
      </w:r>
    </w:p>
    <w:p w14:paraId="77D6B2D5" w14:textId="3B94539D" w:rsidR="004210A7" w:rsidRPr="00763E62" w:rsidRDefault="002812E6" w:rsidP="00763E62">
      <w:pPr>
        <w:pStyle w:val="ListParagraph"/>
        <w:numPr>
          <w:ilvl w:val="0"/>
          <w:numId w:val="7"/>
        </w:numPr>
        <w:spacing w:before="99" w:line="280" w:lineRule="exact"/>
        <w:rPr>
          <w:rFonts w:ascii="Arial" w:eastAsia="Arial" w:hAnsi="Arial" w:cs="Arial"/>
          <w:spacing w:val="-1"/>
          <w:position w:val="-1"/>
          <w:sz w:val="24"/>
          <w:szCs w:val="24"/>
        </w:rPr>
      </w:pPr>
      <w:r w:rsidRPr="00763E62">
        <w:rPr>
          <w:rFonts w:ascii="Arial" w:eastAsia="Arial" w:hAnsi="Arial" w:cs="Arial"/>
          <w:position w:val="-1"/>
          <w:sz w:val="24"/>
          <w:szCs w:val="24"/>
        </w:rPr>
        <w:t>R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eade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r</w:t>
      </w:r>
      <w:r w:rsidRPr="00763E62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L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ist</w:t>
      </w:r>
      <w:r w:rsidRPr="00763E62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–</w:t>
      </w:r>
      <w:r w:rsidRPr="00763E62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cc</w:t>
      </w:r>
      <w:r w:rsidRPr="00763E62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ss</w:t>
      </w:r>
      <w:r w:rsidRPr="00763E62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763E62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763E62"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il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ab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le</w:t>
      </w:r>
      <w:r w:rsidRPr="00763E62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63E62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eade</w:t>
      </w:r>
      <w:r w:rsidRPr="00763E62">
        <w:rPr>
          <w:rFonts w:ascii="Arial" w:eastAsia="Arial" w:hAnsi="Arial" w:cs="Arial"/>
          <w:spacing w:val="-1"/>
          <w:position w:val="-1"/>
          <w:sz w:val="24"/>
          <w:szCs w:val="24"/>
        </w:rPr>
        <w:t>rs</w:t>
      </w:r>
    </w:p>
    <w:p w14:paraId="6BEE4866" w14:textId="71298790" w:rsidR="00763E62" w:rsidRPr="00763E62" w:rsidRDefault="00763E62" w:rsidP="00763E62">
      <w:pPr>
        <w:pStyle w:val="ListParagraph"/>
        <w:numPr>
          <w:ilvl w:val="0"/>
          <w:numId w:val="6"/>
        </w:numPr>
        <w:spacing w:before="99" w:line="280" w:lineRule="exact"/>
        <w:rPr>
          <w:rFonts w:ascii="Arial" w:eastAsia="Arial" w:hAnsi="Arial" w:cs="Arial"/>
          <w:spacing w:val="-1"/>
          <w:position w:val="-1"/>
          <w:sz w:val="24"/>
          <w:szCs w:val="24"/>
        </w:rPr>
      </w:pPr>
      <w:r w:rsidRPr="00763E62">
        <w:rPr>
          <w:rFonts w:ascii="Arial" w:eastAsia="Arial" w:hAnsi="Arial" w:cs="Arial"/>
          <w:spacing w:val="-1"/>
          <w:position w:val="-1"/>
          <w:sz w:val="24"/>
          <w:szCs w:val="24"/>
        </w:rPr>
        <w:t>Firmware update</w:t>
      </w:r>
    </w:p>
    <w:p w14:paraId="61429F97" w14:textId="296F2065" w:rsidR="00763E62" w:rsidRPr="00763E62" w:rsidRDefault="00763E62" w:rsidP="00763E62">
      <w:pPr>
        <w:pStyle w:val="ListParagraph"/>
        <w:numPr>
          <w:ilvl w:val="0"/>
          <w:numId w:val="6"/>
        </w:numPr>
        <w:spacing w:before="99" w:line="280" w:lineRule="exact"/>
        <w:rPr>
          <w:rFonts w:ascii="Arial" w:eastAsia="Arial" w:hAnsi="Arial" w:cs="Arial"/>
          <w:sz w:val="24"/>
          <w:szCs w:val="24"/>
        </w:rPr>
      </w:pPr>
      <w:r w:rsidRPr="00763E62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Scan barcode data </w:t>
      </w:r>
    </w:p>
    <w:p w14:paraId="0297924A" w14:textId="77777777" w:rsidR="004210A7" w:rsidRDefault="004210A7">
      <w:pPr>
        <w:spacing w:line="200" w:lineRule="exact"/>
      </w:pPr>
    </w:p>
    <w:p w14:paraId="0BD3CC92" w14:textId="4AC2581B" w:rsidR="004210A7" w:rsidRDefault="004210A7">
      <w:pPr>
        <w:spacing w:before="4" w:line="240" w:lineRule="exact"/>
        <w:rPr>
          <w:sz w:val="24"/>
          <w:szCs w:val="24"/>
        </w:rPr>
      </w:pPr>
    </w:p>
    <w:p w14:paraId="575BAC8B" w14:textId="005721E5" w:rsidR="004210A7" w:rsidRDefault="002812E6">
      <w:pPr>
        <w:spacing w:before="7"/>
        <w:ind w:left="75" w:right="794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vice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ity</w:t>
      </w:r>
    </w:p>
    <w:p w14:paraId="72F74778" w14:textId="523F5BF9" w:rsidR="004210A7" w:rsidRDefault="004210A7">
      <w:pPr>
        <w:spacing w:before="6" w:line="120" w:lineRule="exact"/>
        <w:rPr>
          <w:sz w:val="12"/>
          <w:szCs w:val="12"/>
        </w:rPr>
      </w:pPr>
    </w:p>
    <w:p w14:paraId="63B83E51" w14:textId="77777777" w:rsidR="00763E62" w:rsidRDefault="00763E62">
      <w:pPr>
        <w:spacing w:before="6" w:line="120" w:lineRule="exact"/>
        <w:rPr>
          <w:sz w:val="12"/>
          <w:szCs w:val="12"/>
        </w:rPr>
      </w:pPr>
    </w:p>
    <w:p w14:paraId="137DC899" w14:textId="2103B79B" w:rsidR="004210A7" w:rsidRPr="00763E62" w:rsidRDefault="002812E6" w:rsidP="00763E6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763E62">
        <w:rPr>
          <w:rFonts w:ascii="Arial" w:eastAsia="Arial" w:hAnsi="Arial" w:cs="Arial"/>
          <w:spacing w:val="-1"/>
          <w:sz w:val="24"/>
          <w:szCs w:val="24"/>
        </w:rPr>
        <w:t>M</w:t>
      </w:r>
      <w:r w:rsidRPr="00763E62">
        <w:rPr>
          <w:rFonts w:ascii="Arial" w:eastAsia="Arial" w:hAnsi="Arial" w:cs="Arial"/>
          <w:sz w:val="24"/>
          <w:szCs w:val="24"/>
        </w:rPr>
        <w:t>C</w:t>
      </w:r>
      <w:r w:rsidRPr="00763E62">
        <w:rPr>
          <w:rFonts w:ascii="Arial" w:eastAsia="Arial" w:hAnsi="Arial" w:cs="Arial"/>
          <w:spacing w:val="1"/>
          <w:sz w:val="24"/>
          <w:szCs w:val="24"/>
        </w:rPr>
        <w:t>33</w:t>
      </w:r>
      <w:r w:rsidR="00A76EEC">
        <w:rPr>
          <w:rFonts w:ascii="Arial" w:eastAsia="Arial" w:hAnsi="Arial" w:cs="Arial"/>
          <w:spacing w:val="1"/>
          <w:sz w:val="24"/>
          <w:szCs w:val="24"/>
        </w:rPr>
        <w:t>x</w:t>
      </w:r>
      <w:r w:rsidRPr="00763E62">
        <w:rPr>
          <w:rFonts w:ascii="Arial" w:eastAsia="Arial" w:hAnsi="Arial" w:cs="Arial"/>
          <w:sz w:val="24"/>
          <w:szCs w:val="24"/>
        </w:rPr>
        <w:t>R</w:t>
      </w:r>
    </w:p>
    <w:p w14:paraId="5B854EC0" w14:textId="024C3087" w:rsidR="004210A7" w:rsidRPr="00763E62" w:rsidRDefault="002812E6" w:rsidP="00763E62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sz w:val="24"/>
          <w:szCs w:val="24"/>
        </w:rPr>
      </w:pPr>
      <w:r w:rsidRPr="00763E62">
        <w:rPr>
          <w:rFonts w:ascii="Verdana" w:eastAsia="Verdana" w:hAnsi="Verdana" w:cs="Verdana"/>
          <w:sz w:val="24"/>
          <w:szCs w:val="24"/>
        </w:rPr>
        <w:lastRenderedPageBreak/>
        <w:t>RFD40</w:t>
      </w:r>
    </w:p>
    <w:p w14:paraId="08FFC0BB" w14:textId="1BBB332E" w:rsidR="00763E62" w:rsidRPr="00763E62" w:rsidRDefault="00763E62" w:rsidP="00763E62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sz w:val="24"/>
          <w:szCs w:val="24"/>
        </w:rPr>
      </w:pPr>
      <w:r w:rsidRPr="00763E62">
        <w:rPr>
          <w:rFonts w:ascii="Verdana" w:eastAsia="Verdana" w:hAnsi="Verdana" w:cs="Verdana"/>
          <w:sz w:val="24"/>
          <w:szCs w:val="24"/>
        </w:rPr>
        <w:t xml:space="preserve">RFD40 Premium and </w:t>
      </w:r>
      <w:r w:rsidR="00A76EEC">
        <w:rPr>
          <w:rFonts w:ascii="Verdana" w:eastAsia="Verdana" w:hAnsi="Verdana" w:cs="Verdana"/>
          <w:sz w:val="24"/>
          <w:szCs w:val="24"/>
        </w:rPr>
        <w:t xml:space="preserve">RFD40 </w:t>
      </w:r>
      <w:r w:rsidRPr="00763E62">
        <w:rPr>
          <w:rFonts w:ascii="Verdana" w:eastAsia="Verdana" w:hAnsi="Verdana" w:cs="Verdana"/>
          <w:sz w:val="24"/>
          <w:szCs w:val="24"/>
        </w:rPr>
        <w:t>Premium plus</w:t>
      </w:r>
    </w:p>
    <w:p w14:paraId="242B0C4B" w14:textId="5C356552" w:rsidR="004210A7" w:rsidRDefault="002812E6" w:rsidP="00763E62">
      <w:pPr>
        <w:pStyle w:val="ListParagraph"/>
        <w:numPr>
          <w:ilvl w:val="0"/>
          <w:numId w:val="5"/>
        </w:numPr>
        <w:spacing w:before="1" w:line="280" w:lineRule="exact"/>
        <w:rPr>
          <w:rFonts w:ascii="Arial" w:eastAsia="Arial" w:hAnsi="Arial" w:cs="Arial"/>
          <w:position w:val="-1"/>
          <w:sz w:val="24"/>
          <w:szCs w:val="24"/>
        </w:rPr>
      </w:pPr>
      <w:r w:rsidRPr="00763E62">
        <w:rPr>
          <w:rFonts w:ascii="Arial" w:eastAsia="Arial" w:hAnsi="Arial" w:cs="Arial"/>
          <w:position w:val="-1"/>
          <w:sz w:val="24"/>
          <w:szCs w:val="24"/>
        </w:rPr>
        <w:t>RFD</w:t>
      </w:r>
      <w:r w:rsidRPr="00763E62">
        <w:rPr>
          <w:rFonts w:ascii="Arial" w:eastAsia="Arial" w:hAnsi="Arial" w:cs="Arial"/>
          <w:spacing w:val="1"/>
          <w:position w:val="-1"/>
          <w:sz w:val="24"/>
          <w:szCs w:val="24"/>
        </w:rPr>
        <w:t>850</w:t>
      </w:r>
      <w:r w:rsidRPr="00763E62">
        <w:rPr>
          <w:rFonts w:ascii="Arial" w:eastAsia="Arial" w:hAnsi="Arial" w:cs="Arial"/>
          <w:position w:val="-1"/>
          <w:sz w:val="24"/>
          <w:szCs w:val="24"/>
        </w:rPr>
        <w:t>0</w:t>
      </w:r>
    </w:p>
    <w:p w14:paraId="077CF454" w14:textId="7F79977A" w:rsidR="00321538" w:rsidRPr="00763E62" w:rsidRDefault="00321538" w:rsidP="00763E62">
      <w:pPr>
        <w:pStyle w:val="ListParagraph"/>
        <w:numPr>
          <w:ilvl w:val="0"/>
          <w:numId w:val="5"/>
        </w:numPr>
        <w:spacing w:before="1" w:line="280" w:lineRule="exact"/>
        <w:rPr>
          <w:rFonts w:ascii="Arial" w:eastAsia="Arial" w:hAnsi="Arial" w:cs="Arial"/>
          <w:position w:val="-1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RFD90</w:t>
      </w:r>
    </w:p>
    <w:p w14:paraId="3E317F89" w14:textId="4FD95704" w:rsidR="00763E62" w:rsidRDefault="00763E62">
      <w:pPr>
        <w:spacing w:before="1" w:line="280" w:lineRule="exact"/>
        <w:ind w:left="516"/>
        <w:rPr>
          <w:rFonts w:ascii="Arial" w:eastAsia="Arial" w:hAnsi="Arial" w:cs="Arial"/>
          <w:sz w:val="24"/>
          <w:szCs w:val="24"/>
        </w:rPr>
      </w:pPr>
    </w:p>
    <w:p w14:paraId="65553885" w14:textId="77777777" w:rsidR="00763E62" w:rsidRDefault="00763E62">
      <w:pPr>
        <w:spacing w:line="200" w:lineRule="exact"/>
      </w:pPr>
    </w:p>
    <w:p w14:paraId="01A9ECFE" w14:textId="77777777" w:rsidR="004210A7" w:rsidRDefault="002812E6">
      <w:pPr>
        <w:spacing w:before="7"/>
        <w:ind w:left="1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tes</w:t>
      </w:r>
    </w:p>
    <w:p w14:paraId="6EF578C7" w14:textId="77777777" w:rsidR="004210A7" w:rsidRDefault="004210A7">
      <w:pPr>
        <w:spacing w:before="4" w:line="120" w:lineRule="exact"/>
        <w:rPr>
          <w:sz w:val="12"/>
          <w:szCs w:val="12"/>
        </w:rPr>
      </w:pPr>
    </w:p>
    <w:p w14:paraId="5A276673" w14:textId="77777777" w:rsidR="004210A7" w:rsidRDefault="002812E6">
      <w:pPr>
        <w:ind w:left="540"/>
        <w:rPr>
          <w:rFonts w:ascii="Arial" w:eastAsia="Arial" w:hAnsi="Arial" w:cs="Arial"/>
          <w:sz w:val="24"/>
          <w:szCs w:val="24"/>
        </w:rPr>
        <w:sectPr w:rsidR="004210A7">
          <w:headerReference w:type="default" r:id="rId7"/>
          <w:footerReference w:type="default" r:id="rId8"/>
          <w:pgSz w:w="12240" w:h="15840"/>
          <w:pgMar w:top="1380" w:right="1420" w:bottom="280" w:left="660" w:header="1107" w:footer="1074" w:gutter="0"/>
          <w:pgNumType w:start="1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raRFI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ama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</w:p>
    <w:p w14:paraId="34922E68" w14:textId="77777777" w:rsidR="004210A7" w:rsidRDefault="0030252F">
      <w:pPr>
        <w:spacing w:before="6" w:line="280" w:lineRule="exact"/>
        <w:rPr>
          <w:sz w:val="28"/>
          <w:szCs w:val="28"/>
        </w:rPr>
      </w:pPr>
      <w:r>
        <w:lastRenderedPageBreak/>
        <w:pict w14:anchorId="68D740CC">
          <v:group id="_x0000_s2070" style="position:absolute;margin-left:37.35pt;margin-top:411.5pt;width:537.2pt;height:3.7pt;z-index:-251655168;mso-position-horizontal-relative:page;mso-position-vertical-relative:page" coordorigin="747,8230" coordsize="10744,74">
            <v:shape id="_x0000_s2072" style="position:absolute;left:770;top:8253;width:10699;height:0" coordorigin="770,8253" coordsize="10699,0" path="m770,8253r10699,e" filled="f" strokeweight="2.26pt">
              <v:path arrowok="t"/>
            </v:shape>
            <v:shape id="_x0000_s2071" style="position:absolute;left:770;top:8296;width:10699;height:0" coordorigin="770,8296" coordsize="10699,0" path="m770,8296r10699,e" filled="f" strokeweight=".82pt">
              <v:path arrowok="t"/>
            </v:shape>
            <w10:wrap anchorx="page" anchory="page"/>
          </v:group>
        </w:pict>
      </w:r>
      <w:r>
        <w:pict w14:anchorId="24DDCD85">
          <v:group id="_x0000_s2067" style="position:absolute;margin-left:37.35pt;margin-top:335.4pt;width:537.2pt;height:3.7pt;z-index:-251656192;mso-position-horizontal-relative:page;mso-position-vertical-relative:page" coordorigin="747,6708" coordsize="10744,74">
            <v:shape id="_x0000_s2069" style="position:absolute;left:770;top:6731;width:10699;height:0" coordorigin="770,6731" coordsize="10699,0" path="m770,6731r10699,e" filled="f" strokeweight="2.26pt">
              <v:path arrowok="t"/>
            </v:shape>
            <v:shape id="_x0000_s2068" style="position:absolute;left:770;top:6774;width:10699;height:0" coordorigin="770,6774" coordsize="10699,0" path="m770,6774r10699,e" filled="f" strokeweight=".82pt">
              <v:path arrowok="t"/>
            </v:shape>
            <w10:wrap anchorx="page" anchory="page"/>
          </v:group>
        </w:pict>
      </w:r>
      <w:r>
        <w:pict w14:anchorId="6C222102">
          <v:group id="_x0000_s2064" style="position:absolute;margin-left:37.35pt;margin-top:181.05pt;width:537.2pt;height:3.7pt;z-index:-251657216;mso-position-horizontal-relative:page;mso-position-vertical-relative:page" coordorigin="747,3621" coordsize="10744,74">
            <v:shape id="_x0000_s2066" style="position:absolute;left:770;top:3644;width:10699;height:0" coordorigin="770,3644" coordsize="10699,0" path="m770,3644r10699,e" filled="f" strokeweight="2.26pt">
              <v:path arrowok="t"/>
            </v:shape>
            <v:shape id="_x0000_s2065" style="position:absolute;left:770;top:3687;width:10699;height:0" coordorigin="770,3687" coordsize="10699,0" path="m770,3687r10699,e" filled="f" strokeweight=".82pt">
              <v:path arrowok="t"/>
            </v:shape>
            <w10:wrap anchorx="page" anchory="page"/>
          </v:group>
        </w:pict>
      </w:r>
      <w:r>
        <w:pict w14:anchorId="745944AE">
          <v:group id="_x0000_s2061" style="position:absolute;margin-left:37.35pt;margin-top:80.6pt;width:537.2pt;height:3.7pt;z-index:-251658240;mso-position-horizontal-relative:page;mso-position-vertical-relative:page" coordorigin="747,1612" coordsize="10744,74">
            <v:shape id="_x0000_s2063" style="position:absolute;left:770;top:1635;width:10699;height:0" coordorigin="770,1635" coordsize="10699,0" path="m770,1635r10699,e" filled="f" strokeweight="2.26pt">
              <v:path arrowok="t"/>
            </v:shape>
            <v:shape id="_x0000_s2062" style="position:absolute;left:770;top:1678;width:10699;height:0" coordorigin="770,1678" coordsize="10699,0" path="m770,1678r10699,e" filled="f" strokeweight=".82pt">
              <v:path arrowok="t"/>
            </v:shape>
            <w10:wrap anchorx="page" anchory="page"/>
          </v:group>
        </w:pict>
      </w:r>
    </w:p>
    <w:p w14:paraId="670B2372" w14:textId="77777777" w:rsidR="004210A7" w:rsidRDefault="002812E6">
      <w:pPr>
        <w:spacing w:before="7"/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pon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nts</w:t>
      </w:r>
    </w:p>
    <w:p w14:paraId="315BBA2F" w14:textId="77777777" w:rsidR="004210A7" w:rsidRDefault="004210A7">
      <w:pPr>
        <w:spacing w:line="120" w:lineRule="exact"/>
        <w:rPr>
          <w:sz w:val="13"/>
          <w:szCs w:val="13"/>
        </w:rPr>
      </w:pPr>
    </w:p>
    <w:p w14:paraId="27027AE3" w14:textId="77777777" w:rsidR="004210A7" w:rsidRDefault="002812E6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ing 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253119D4" w14:textId="77777777" w:rsidR="004210A7" w:rsidRDefault="004210A7">
      <w:pPr>
        <w:spacing w:before="19" w:line="260" w:lineRule="exact"/>
        <w:rPr>
          <w:sz w:val="26"/>
          <w:szCs w:val="26"/>
        </w:rPr>
      </w:pPr>
    </w:p>
    <w:p w14:paraId="67B898CE" w14:textId="249A529B" w:rsidR="004210A7" w:rsidRPr="00DC1282" w:rsidRDefault="002812E6" w:rsidP="00DC1282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DC1282">
        <w:rPr>
          <w:rFonts w:ascii="Arial" w:eastAsia="Arial" w:hAnsi="Arial" w:cs="Arial"/>
          <w:sz w:val="24"/>
          <w:szCs w:val="24"/>
        </w:rPr>
        <w:t>Z</w:t>
      </w:r>
      <w:r w:rsidRPr="00DC1282">
        <w:rPr>
          <w:rFonts w:ascii="Arial" w:eastAsia="Arial" w:hAnsi="Arial" w:cs="Arial"/>
          <w:spacing w:val="1"/>
          <w:sz w:val="24"/>
          <w:szCs w:val="24"/>
        </w:rPr>
        <w:t>eb</w:t>
      </w:r>
      <w:r w:rsidRPr="00DC1282">
        <w:rPr>
          <w:rFonts w:ascii="Arial" w:eastAsia="Arial" w:hAnsi="Arial" w:cs="Arial"/>
          <w:spacing w:val="-1"/>
          <w:sz w:val="24"/>
          <w:szCs w:val="24"/>
        </w:rPr>
        <w:t>r</w:t>
      </w:r>
      <w:r w:rsidRPr="00DC1282">
        <w:rPr>
          <w:rFonts w:ascii="Arial" w:eastAsia="Arial" w:hAnsi="Arial" w:cs="Arial"/>
          <w:sz w:val="24"/>
          <w:szCs w:val="24"/>
        </w:rPr>
        <w:t>a</w:t>
      </w:r>
      <w:r w:rsidRPr="00DC128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z w:val="24"/>
          <w:szCs w:val="24"/>
        </w:rPr>
        <w:t xml:space="preserve">RFID </w:t>
      </w:r>
      <w:r w:rsidRPr="00DC1282">
        <w:rPr>
          <w:rFonts w:ascii="Arial" w:eastAsia="Arial" w:hAnsi="Arial" w:cs="Arial"/>
          <w:spacing w:val="-2"/>
          <w:sz w:val="24"/>
          <w:szCs w:val="24"/>
        </w:rPr>
        <w:t>X</w:t>
      </w:r>
      <w:r w:rsidRPr="00DC1282">
        <w:rPr>
          <w:rFonts w:ascii="Arial" w:eastAsia="Arial" w:hAnsi="Arial" w:cs="Arial"/>
          <w:spacing w:val="1"/>
          <w:sz w:val="24"/>
          <w:szCs w:val="24"/>
        </w:rPr>
        <w:t>a</w:t>
      </w:r>
      <w:r w:rsidRPr="00DC1282">
        <w:rPr>
          <w:rFonts w:ascii="Arial" w:eastAsia="Arial" w:hAnsi="Arial" w:cs="Arial"/>
          <w:spacing w:val="2"/>
          <w:sz w:val="24"/>
          <w:szCs w:val="24"/>
        </w:rPr>
        <w:t>m</w:t>
      </w:r>
      <w:r w:rsidRPr="00DC1282">
        <w:rPr>
          <w:rFonts w:ascii="Arial" w:eastAsia="Arial" w:hAnsi="Arial" w:cs="Arial"/>
          <w:spacing w:val="1"/>
          <w:sz w:val="24"/>
          <w:szCs w:val="24"/>
        </w:rPr>
        <w:t>a</w:t>
      </w:r>
      <w:r w:rsidRPr="00DC1282">
        <w:rPr>
          <w:rFonts w:ascii="Arial" w:eastAsia="Arial" w:hAnsi="Arial" w:cs="Arial"/>
          <w:spacing w:val="-1"/>
          <w:sz w:val="24"/>
          <w:szCs w:val="24"/>
        </w:rPr>
        <w:t>r</w:t>
      </w:r>
      <w:r w:rsidRPr="00DC1282">
        <w:rPr>
          <w:rFonts w:ascii="Arial" w:eastAsia="Arial" w:hAnsi="Arial" w:cs="Arial"/>
          <w:spacing w:val="-3"/>
          <w:sz w:val="24"/>
          <w:szCs w:val="24"/>
        </w:rPr>
        <w:t>i</w:t>
      </w:r>
      <w:r w:rsidRPr="00DC1282">
        <w:rPr>
          <w:rFonts w:ascii="Arial" w:eastAsia="Arial" w:hAnsi="Arial" w:cs="Arial"/>
          <w:sz w:val="24"/>
          <w:szCs w:val="24"/>
        </w:rPr>
        <w:t>n</w:t>
      </w:r>
      <w:r w:rsidRPr="00DC128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z w:val="24"/>
          <w:szCs w:val="24"/>
        </w:rPr>
        <w:t>D</w:t>
      </w:r>
      <w:r w:rsidRPr="00DC1282">
        <w:rPr>
          <w:rFonts w:ascii="Arial" w:eastAsia="Arial" w:hAnsi="Arial" w:cs="Arial"/>
          <w:spacing w:val="-1"/>
          <w:sz w:val="24"/>
          <w:szCs w:val="24"/>
        </w:rPr>
        <w:t>e</w:t>
      </w:r>
      <w:r w:rsidRPr="00DC1282">
        <w:rPr>
          <w:rFonts w:ascii="Arial" w:eastAsia="Arial" w:hAnsi="Arial" w:cs="Arial"/>
          <w:spacing w:val="5"/>
          <w:sz w:val="24"/>
          <w:szCs w:val="24"/>
        </w:rPr>
        <w:t>m</w:t>
      </w:r>
      <w:r w:rsidRPr="00DC1282">
        <w:rPr>
          <w:rFonts w:ascii="Arial" w:eastAsia="Arial" w:hAnsi="Arial" w:cs="Arial"/>
          <w:sz w:val="24"/>
          <w:szCs w:val="24"/>
        </w:rPr>
        <w:t>o</w:t>
      </w:r>
      <w:r w:rsidRPr="00DC128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pacing w:val="1"/>
          <w:sz w:val="24"/>
          <w:szCs w:val="24"/>
        </w:rPr>
        <w:t>A</w:t>
      </w:r>
      <w:r w:rsidRPr="00DC1282">
        <w:rPr>
          <w:rFonts w:ascii="Arial" w:eastAsia="Arial" w:hAnsi="Arial" w:cs="Arial"/>
          <w:spacing w:val="-2"/>
          <w:sz w:val="24"/>
          <w:szCs w:val="24"/>
        </w:rPr>
        <w:t>P</w:t>
      </w:r>
      <w:r w:rsidRPr="00DC1282">
        <w:rPr>
          <w:rFonts w:ascii="Arial" w:eastAsia="Arial" w:hAnsi="Arial" w:cs="Arial"/>
          <w:sz w:val="24"/>
          <w:szCs w:val="24"/>
        </w:rPr>
        <w:t>K</w:t>
      </w:r>
      <w:r w:rsidRPr="00DC128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pacing w:val="3"/>
          <w:sz w:val="24"/>
          <w:szCs w:val="24"/>
        </w:rPr>
        <w:t>f</w:t>
      </w:r>
      <w:r w:rsidRPr="00DC1282">
        <w:rPr>
          <w:rFonts w:ascii="Arial" w:eastAsia="Arial" w:hAnsi="Arial" w:cs="Arial"/>
          <w:sz w:val="24"/>
          <w:szCs w:val="24"/>
        </w:rPr>
        <w:t>ile</w:t>
      </w:r>
    </w:p>
    <w:p w14:paraId="2FCAF8EB" w14:textId="1B1189DF" w:rsidR="004210A7" w:rsidRPr="00DC1282" w:rsidRDefault="002812E6" w:rsidP="00DC1282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DC1282">
        <w:rPr>
          <w:rFonts w:ascii="Arial" w:eastAsia="Arial" w:hAnsi="Arial" w:cs="Arial"/>
          <w:sz w:val="24"/>
          <w:szCs w:val="24"/>
        </w:rPr>
        <w:t>Z</w:t>
      </w:r>
      <w:r w:rsidRPr="00DC1282">
        <w:rPr>
          <w:rFonts w:ascii="Arial" w:eastAsia="Arial" w:hAnsi="Arial" w:cs="Arial"/>
          <w:spacing w:val="1"/>
          <w:sz w:val="24"/>
          <w:szCs w:val="24"/>
        </w:rPr>
        <w:t>eb</w:t>
      </w:r>
      <w:r w:rsidRPr="00DC1282">
        <w:rPr>
          <w:rFonts w:ascii="Arial" w:eastAsia="Arial" w:hAnsi="Arial" w:cs="Arial"/>
          <w:spacing w:val="-1"/>
          <w:sz w:val="24"/>
          <w:szCs w:val="24"/>
        </w:rPr>
        <w:t>r</w:t>
      </w:r>
      <w:r w:rsidRPr="00DC1282">
        <w:rPr>
          <w:rFonts w:ascii="Arial" w:eastAsia="Arial" w:hAnsi="Arial" w:cs="Arial"/>
          <w:sz w:val="24"/>
          <w:szCs w:val="24"/>
        </w:rPr>
        <w:t>a</w:t>
      </w:r>
      <w:r w:rsidRPr="00DC128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z w:val="24"/>
          <w:szCs w:val="24"/>
        </w:rPr>
        <w:t xml:space="preserve">RFID </w:t>
      </w:r>
      <w:r w:rsidRPr="00DC1282">
        <w:rPr>
          <w:rFonts w:ascii="Arial" w:eastAsia="Arial" w:hAnsi="Arial" w:cs="Arial"/>
          <w:spacing w:val="-2"/>
          <w:sz w:val="24"/>
          <w:szCs w:val="24"/>
        </w:rPr>
        <w:t>X</w:t>
      </w:r>
      <w:r w:rsidRPr="00DC1282">
        <w:rPr>
          <w:rFonts w:ascii="Arial" w:eastAsia="Arial" w:hAnsi="Arial" w:cs="Arial"/>
          <w:spacing w:val="1"/>
          <w:sz w:val="24"/>
          <w:szCs w:val="24"/>
        </w:rPr>
        <w:t>a</w:t>
      </w:r>
      <w:r w:rsidRPr="00DC1282">
        <w:rPr>
          <w:rFonts w:ascii="Arial" w:eastAsia="Arial" w:hAnsi="Arial" w:cs="Arial"/>
          <w:spacing w:val="2"/>
          <w:sz w:val="24"/>
          <w:szCs w:val="24"/>
        </w:rPr>
        <w:t>m</w:t>
      </w:r>
      <w:r w:rsidRPr="00DC1282">
        <w:rPr>
          <w:rFonts w:ascii="Arial" w:eastAsia="Arial" w:hAnsi="Arial" w:cs="Arial"/>
          <w:spacing w:val="1"/>
          <w:sz w:val="24"/>
          <w:szCs w:val="24"/>
        </w:rPr>
        <w:t>a</w:t>
      </w:r>
      <w:r w:rsidRPr="00DC1282">
        <w:rPr>
          <w:rFonts w:ascii="Arial" w:eastAsia="Arial" w:hAnsi="Arial" w:cs="Arial"/>
          <w:spacing w:val="-1"/>
          <w:sz w:val="24"/>
          <w:szCs w:val="24"/>
        </w:rPr>
        <w:t>r</w:t>
      </w:r>
      <w:r w:rsidRPr="00DC1282">
        <w:rPr>
          <w:rFonts w:ascii="Arial" w:eastAsia="Arial" w:hAnsi="Arial" w:cs="Arial"/>
          <w:spacing w:val="-3"/>
          <w:sz w:val="24"/>
          <w:szCs w:val="24"/>
        </w:rPr>
        <w:t>i</w:t>
      </w:r>
      <w:r w:rsidRPr="00DC1282">
        <w:rPr>
          <w:rFonts w:ascii="Arial" w:eastAsia="Arial" w:hAnsi="Arial" w:cs="Arial"/>
          <w:sz w:val="24"/>
          <w:szCs w:val="24"/>
        </w:rPr>
        <w:t>n</w:t>
      </w:r>
      <w:r w:rsidRPr="00DC128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z w:val="24"/>
          <w:szCs w:val="24"/>
        </w:rPr>
        <w:t>D</w:t>
      </w:r>
      <w:r w:rsidRPr="00DC1282">
        <w:rPr>
          <w:rFonts w:ascii="Arial" w:eastAsia="Arial" w:hAnsi="Arial" w:cs="Arial"/>
          <w:spacing w:val="-1"/>
          <w:sz w:val="24"/>
          <w:szCs w:val="24"/>
        </w:rPr>
        <w:t>e</w:t>
      </w:r>
      <w:r w:rsidRPr="00DC1282">
        <w:rPr>
          <w:rFonts w:ascii="Arial" w:eastAsia="Arial" w:hAnsi="Arial" w:cs="Arial"/>
          <w:spacing w:val="5"/>
          <w:sz w:val="24"/>
          <w:szCs w:val="24"/>
        </w:rPr>
        <w:t>m</w:t>
      </w:r>
      <w:r w:rsidRPr="00DC1282">
        <w:rPr>
          <w:rFonts w:ascii="Arial" w:eastAsia="Arial" w:hAnsi="Arial" w:cs="Arial"/>
          <w:sz w:val="24"/>
          <w:szCs w:val="24"/>
        </w:rPr>
        <w:t>o</w:t>
      </w:r>
      <w:r w:rsidRPr="00DC128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z w:val="24"/>
          <w:szCs w:val="24"/>
        </w:rPr>
        <w:t>Vis</w:t>
      </w:r>
      <w:r w:rsidRPr="00DC1282">
        <w:rPr>
          <w:rFonts w:ascii="Arial" w:eastAsia="Arial" w:hAnsi="Arial" w:cs="Arial"/>
          <w:spacing w:val="-1"/>
          <w:sz w:val="24"/>
          <w:szCs w:val="24"/>
        </w:rPr>
        <w:t>u</w:t>
      </w:r>
      <w:r w:rsidRPr="00DC1282">
        <w:rPr>
          <w:rFonts w:ascii="Arial" w:eastAsia="Arial" w:hAnsi="Arial" w:cs="Arial"/>
          <w:spacing w:val="1"/>
          <w:sz w:val="24"/>
          <w:szCs w:val="24"/>
        </w:rPr>
        <w:t>a</w:t>
      </w:r>
      <w:r w:rsidRPr="00DC1282">
        <w:rPr>
          <w:rFonts w:ascii="Arial" w:eastAsia="Arial" w:hAnsi="Arial" w:cs="Arial"/>
          <w:sz w:val="24"/>
          <w:szCs w:val="24"/>
        </w:rPr>
        <w:t xml:space="preserve">l </w:t>
      </w:r>
      <w:r w:rsidRPr="00DC1282">
        <w:rPr>
          <w:rFonts w:ascii="Arial" w:eastAsia="Arial" w:hAnsi="Arial" w:cs="Arial"/>
          <w:spacing w:val="1"/>
          <w:sz w:val="24"/>
          <w:szCs w:val="24"/>
        </w:rPr>
        <w:t>S</w:t>
      </w:r>
      <w:r w:rsidRPr="00DC1282">
        <w:rPr>
          <w:rFonts w:ascii="Arial" w:eastAsia="Arial" w:hAnsi="Arial" w:cs="Arial"/>
          <w:spacing w:val="-2"/>
          <w:sz w:val="24"/>
          <w:szCs w:val="24"/>
        </w:rPr>
        <w:t>t</w:t>
      </w:r>
      <w:r w:rsidRPr="00DC1282">
        <w:rPr>
          <w:rFonts w:ascii="Arial" w:eastAsia="Arial" w:hAnsi="Arial" w:cs="Arial"/>
          <w:spacing w:val="1"/>
          <w:sz w:val="24"/>
          <w:szCs w:val="24"/>
        </w:rPr>
        <w:t>ud</w:t>
      </w:r>
      <w:r w:rsidRPr="00DC1282">
        <w:rPr>
          <w:rFonts w:ascii="Arial" w:eastAsia="Arial" w:hAnsi="Arial" w:cs="Arial"/>
          <w:sz w:val="24"/>
          <w:szCs w:val="24"/>
        </w:rPr>
        <w:t>io</w:t>
      </w:r>
      <w:r w:rsidRPr="00DC128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pacing w:val="1"/>
          <w:sz w:val="24"/>
          <w:szCs w:val="24"/>
        </w:rPr>
        <w:t>p</w:t>
      </w:r>
      <w:r w:rsidRPr="00DC1282">
        <w:rPr>
          <w:rFonts w:ascii="Arial" w:eastAsia="Arial" w:hAnsi="Arial" w:cs="Arial"/>
          <w:sz w:val="24"/>
          <w:szCs w:val="24"/>
        </w:rPr>
        <w:t>roject</w:t>
      </w:r>
      <w:r w:rsidRPr="00DC128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z w:val="24"/>
          <w:szCs w:val="24"/>
        </w:rPr>
        <w:t>s</w:t>
      </w:r>
      <w:r w:rsidRPr="00DC1282">
        <w:rPr>
          <w:rFonts w:ascii="Arial" w:eastAsia="Arial" w:hAnsi="Arial" w:cs="Arial"/>
          <w:spacing w:val="1"/>
          <w:sz w:val="24"/>
          <w:szCs w:val="24"/>
        </w:rPr>
        <w:t>ou</w:t>
      </w:r>
      <w:r w:rsidRPr="00DC1282">
        <w:rPr>
          <w:rFonts w:ascii="Arial" w:eastAsia="Arial" w:hAnsi="Arial" w:cs="Arial"/>
          <w:sz w:val="24"/>
          <w:szCs w:val="24"/>
        </w:rPr>
        <w:t>rce</w:t>
      </w:r>
      <w:r w:rsidRPr="00DC128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DC1282">
        <w:rPr>
          <w:rFonts w:ascii="Arial" w:eastAsia="Arial" w:hAnsi="Arial" w:cs="Arial"/>
          <w:spacing w:val="-2"/>
          <w:sz w:val="24"/>
          <w:szCs w:val="24"/>
        </w:rPr>
        <w:t>c</w:t>
      </w:r>
      <w:r w:rsidRPr="00DC1282">
        <w:rPr>
          <w:rFonts w:ascii="Arial" w:eastAsia="Arial" w:hAnsi="Arial" w:cs="Arial"/>
          <w:spacing w:val="1"/>
          <w:sz w:val="24"/>
          <w:szCs w:val="24"/>
        </w:rPr>
        <w:t>od</w:t>
      </w:r>
      <w:r w:rsidRPr="00DC1282">
        <w:rPr>
          <w:rFonts w:ascii="Arial" w:eastAsia="Arial" w:hAnsi="Arial" w:cs="Arial"/>
          <w:sz w:val="24"/>
          <w:szCs w:val="24"/>
        </w:rPr>
        <w:t>e</w:t>
      </w:r>
    </w:p>
    <w:p w14:paraId="16459AC8" w14:textId="623322A5" w:rsidR="00DC1282" w:rsidRPr="00763E62" w:rsidRDefault="00DC1282" w:rsidP="00763E62">
      <w:pPr>
        <w:rPr>
          <w:rFonts w:ascii="Arial" w:eastAsia="Arial" w:hAnsi="Arial" w:cs="Arial"/>
          <w:sz w:val="24"/>
          <w:szCs w:val="24"/>
        </w:rPr>
      </w:pPr>
    </w:p>
    <w:p w14:paraId="18BC204C" w14:textId="77777777" w:rsidR="004210A7" w:rsidRDefault="004210A7">
      <w:pPr>
        <w:spacing w:line="200" w:lineRule="exact"/>
      </w:pPr>
    </w:p>
    <w:p w14:paraId="042FBDAF" w14:textId="77777777" w:rsidR="004210A7" w:rsidRDefault="004210A7">
      <w:pPr>
        <w:spacing w:before="6" w:line="240" w:lineRule="exact"/>
        <w:rPr>
          <w:sz w:val="24"/>
          <w:szCs w:val="24"/>
        </w:rPr>
      </w:pPr>
    </w:p>
    <w:p w14:paraId="368C8D49" w14:textId="77777777" w:rsidR="004210A7" w:rsidRDefault="002812E6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14:paraId="4914F187" w14:textId="77777777" w:rsidR="004210A7" w:rsidRDefault="004210A7">
      <w:pPr>
        <w:spacing w:before="1" w:line="120" w:lineRule="exact"/>
        <w:rPr>
          <w:sz w:val="13"/>
          <w:szCs w:val="13"/>
        </w:rPr>
      </w:pPr>
    </w:p>
    <w:p w14:paraId="438290E0" w14:textId="68880CB7" w:rsidR="004210A7" w:rsidRDefault="002812E6">
      <w:pPr>
        <w:spacing w:line="482" w:lineRule="auto"/>
        <w:ind w:left="479" w:right="657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Suppo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s: Vis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01</w:t>
      </w:r>
      <w:r w:rsidR="00763E62">
        <w:rPr>
          <w:rFonts w:ascii="Arial" w:eastAsia="Arial" w:hAnsi="Arial" w:cs="Arial"/>
          <w:sz w:val="24"/>
          <w:szCs w:val="24"/>
        </w:rPr>
        <w:t>9</w:t>
      </w:r>
    </w:p>
    <w:p w14:paraId="02FCAA22" w14:textId="77777777" w:rsidR="004210A7" w:rsidRDefault="002812E6">
      <w:pPr>
        <w:spacing w:before="17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ope</w:t>
      </w:r>
      <w:r>
        <w:rPr>
          <w:rFonts w:ascii="Arial" w:eastAsia="Arial" w:hAnsi="Arial" w:cs="Arial"/>
          <w:sz w:val="24"/>
          <w:szCs w:val="24"/>
        </w:rPr>
        <w:t>r 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</w:p>
    <w:p w14:paraId="32179C24" w14:textId="77777777" w:rsidR="004210A7" w:rsidRDefault="004210A7">
      <w:pPr>
        <w:spacing w:before="1" w:line="280" w:lineRule="exact"/>
        <w:rPr>
          <w:sz w:val="28"/>
          <w:szCs w:val="28"/>
        </w:rPr>
      </w:pPr>
    </w:p>
    <w:p w14:paraId="4ECDD6FD" w14:textId="13077957" w:rsidR="004210A7" w:rsidRDefault="002812E6">
      <w:pPr>
        <w:ind w:left="539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rs: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="00034096">
        <w:rPr>
          <w:rFonts w:ascii="Arial" w:eastAsia="Arial" w:hAnsi="Arial" w:cs="Arial"/>
          <w:spacing w:val="-4"/>
          <w:sz w:val="24"/>
          <w:szCs w:val="24"/>
        </w:rPr>
        <w:t xml:space="preserve">Windows 10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6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</w:t>
      </w:r>
    </w:p>
    <w:p w14:paraId="49BD8472" w14:textId="77777777" w:rsidR="004210A7" w:rsidRDefault="002812E6">
      <w:pPr>
        <w:spacing w:line="240" w:lineRule="exact"/>
        <w:ind w:left="539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ama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in</w:t>
      </w:r>
    </w:p>
    <w:p w14:paraId="068EEFC5" w14:textId="77777777" w:rsidR="004210A7" w:rsidRDefault="004210A7">
      <w:pPr>
        <w:spacing w:line="200" w:lineRule="exact"/>
      </w:pPr>
    </w:p>
    <w:p w14:paraId="349110B0" w14:textId="77777777" w:rsidR="004210A7" w:rsidRDefault="004210A7">
      <w:pPr>
        <w:spacing w:before="2" w:line="240" w:lineRule="exact"/>
        <w:rPr>
          <w:sz w:val="24"/>
          <w:szCs w:val="24"/>
        </w:rPr>
      </w:pPr>
    </w:p>
    <w:p w14:paraId="3C3A0BA6" w14:textId="77777777" w:rsidR="004210A7" w:rsidRDefault="002812E6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tes</w:t>
      </w:r>
    </w:p>
    <w:p w14:paraId="19DDC5BC" w14:textId="77777777" w:rsidR="004210A7" w:rsidRDefault="004210A7">
      <w:pPr>
        <w:spacing w:line="120" w:lineRule="exact"/>
        <w:rPr>
          <w:sz w:val="13"/>
          <w:szCs w:val="13"/>
        </w:rPr>
      </w:pPr>
    </w:p>
    <w:p w14:paraId="6BF77C62" w14:textId="77777777" w:rsidR="004210A7" w:rsidRDefault="002812E6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D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106BB98F" w14:textId="77777777" w:rsidR="004210A7" w:rsidRDefault="004210A7">
      <w:pPr>
        <w:spacing w:before="1" w:line="100" w:lineRule="exact"/>
        <w:rPr>
          <w:sz w:val="10"/>
          <w:szCs w:val="10"/>
        </w:rPr>
      </w:pPr>
    </w:p>
    <w:p w14:paraId="0FBA6377" w14:textId="77777777" w:rsidR="004210A7" w:rsidRDefault="002812E6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ion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egu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equ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</w:t>
      </w:r>
    </w:p>
    <w:p w14:paraId="7C868EC3" w14:textId="77777777" w:rsidR="004210A7" w:rsidRDefault="004210A7">
      <w:pPr>
        <w:spacing w:line="200" w:lineRule="exact"/>
      </w:pPr>
    </w:p>
    <w:p w14:paraId="511FDA6E" w14:textId="77777777" w:rsidR="004210A7" w:rsidRDefault="004210A7">
      <w:pPr>
        <w:spacing w:before="6" w:line="240" w:lineRule="exact"/>
        <w:rPr>
          <w:sz w:val="24"/>
          <w:szCs w:val="24"/>
        </w:rPr>
      </w:pPr>
    </w:p>
    <w:p w14:paraId="4E0B9716" w14:textId="77777777" w:rsidR="004210A7" w:rsidRDefault="002812E6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ca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z w:val="24"/>
          <w:szCs w:val="24"/>
        </w:rPr>
        <w:t>ef</w:t>
      </w:r>
    </w:p>
    <w:p w14:paraId="2DAFFAC3" w14:textId="77777777" w:rsidR="004210A7" w:rsidRDefault="004210A7">
      <w:pPr>
        <w:spacing w:line="120" w:lineRule="exact"/>
        <w:rPr>
          <w:sz w:val="12"/>
          <w:szCs w:val="12"/>
        </w:rPr>
      </w:pPr>
    </w:p>
    <w:p w14:paraId="5333E786" w14:textId="77777777" w:rsidR="004210A7" w:rsidRDefault="002812E6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scr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 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n i</w:t>
      </w:r>
      <w:r>
        <w:rPr>
          <w:rFonts w:ascii="Calibri" w:eastAsia="Calibri" w:hAnsi="Calibri" w:cs="Calibri"/>
          <w:spacing w:val="-5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la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ow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</w:p>
    <w:p w14:paraId="0945F3F9" w14:textId="77777777" w:rsidR="004210A7" w:rsidRDefault="0030252F">
      <w:pPr>
        <w:spacing w:before="6"/>
        <w:ind w:left="839"/>
        <w:sectPr w:rsidR="004210A7">
          <w:pgSz w:w="12240" w:h="15840"/>
          <w:pgMar w:top="1380" w:right="1640" w:bottom="280" w:left="680" w:header="1107" w:footer="1074" w:gutter="0"/>
          <w:cols w:space="720"/>
        </w:sectPr>
      </w:pPr>
      <w:r>
        <w:pict w14:anchorId="1FACCA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5pt;height:258.5pt">
            <v:imagedata r:id="rId9" o:title=""/>
          </v:shape>
        </w:pict>
      </w:r>
    </w:p>
    <w:p w14:paraId="5BAD4756" w14:textId="77777777" w:rsidR="004210A7" w:rsidRDefault="004210A7">
      <w:pPr>
        <w:spacing w:line="200" w:lineRule="exact"/>
      </w:pPr>
    </w:p>
    <w:p w14:paraId="21968AB5" w14:textId="77777777" w:rsidR="004210A7" w:rsidRDefault="004210A7">
      <w:pPr>
        <w:spacing w:before="14" w:line="260" w:lineRule="exact"/>
        <w:rPr>
          <w:sz w:val="26"/>
          <w:szCs w:val="26"/>
        </w:rPr>
      </w:pPr>
    </w:p>
    <w:p w14:paraId="2753FAC7" w14:textId="77777777" w:rsidR="004210A7" w:rsidRDefault="0030252F">
      <w:pPr>
        <w:ind w:left="479"/>
      </w:pPr>
      <w:r>
        <w:pict w14:anchorId="42D83A57">
          <v:shape id="_x0000_i1026" type="#_x0000_t75" style="width:170.5pt;height:283.5pt">
            <v:imagedata r:id="rId10" o:title=""/>
          </v:shape>
        </w:pict>
      </w:r>
    </w:p>
    <w:p w14:paraId="5BC86089" w14:textId="77777777" w:rsidR="004210A7" w:rsidRDefault="004210A7">
      <w:pPr>
        <w:spacing w:before="14" w:line="240" w:lineRule="exact"/>
        <w:rPr>
          <w:sz w:val="24"/>
          <w:szCs w:val="24"/>
        </w:rPr>
      </w:pPr>
    </w:p>
    <w:p w14:paraId="312C431C" w14:textId="77777777" w:rsidR="004210A7" w:rsidRDefault="002812E6">
      <w:pPr>
        <w:spacing w:before="12"/>
        <w:ind w:left="480" w:right="23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tri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 start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When 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eader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ag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opu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 RSSI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Tag 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tag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Sele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tag </w:t>
      </w:r>
      <w:r>
        <w:rPr>
          <w:rFonts w:ascii="Calibri" w:eastAsia="Calibri" w:hAnsi="Calibri" w:cs="Calibri"/>
          <w:spacing w:val="-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wn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5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arch 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n.</w:t>
      </w:r>
    </w:p>
    <w:p w14:paraId="0A174CC3" w14:textId="77777777" w:rsidR="004210A7" w:rsidRDefault="0030252F">
      <w:pPr>
        <w:spacing w:before="35"/>
        <w:ind w:left="7019"/>
        <w:sectPr w:rsidR="004210A7">
          <w:pgSz w:w="12240" w:h="15840"/>
          <w:pgMar w:top="1380" w:right="720" w:bottom="280" w:left="1040" w:header="1107" w:footer="1074" w:gutter="0"/>
          <w:cols w:space="720"/>
        </w:sectPr>
      </w:pPr>
      <w:r>
        <w:pict w14:anchorId="7C42F8D0">
          <v:group id="_x0000_s2056" style="position:absolute;left:0;text-align:left;margin-left:58pt;margin-top:.4pt;width:340pt;height:281.25pt;z-index:-251654144;mso-position-horizontal-relative:page" coordorigin="1160,8" coordsize="6800,5625">
            <v:shape id="_x0000_s2058" type="#_x0000_t75" style="position:absolute;left:1160;top:8;width:3375;height:5625">
              <v:imagedata r:id="rId11" o:title=""/>
            </v:shape>
            <v:shape id="_x0000_s2057" type="#_x0000_t75" style="position:absolute;left:4585;top:8;width:3375;height:5625">
              <v:imagedata r:id="rId12" o:title=""/>
            </v:shape>
            <w10:wrap anchorx="page"/>
          </v:group>
        </w:pict>
      </w:r>
      <w:r>
        <w:pict w14:anchorId="30504244">
          <v:shape id="_x0000_i1027" type="#_x0000_t75" style="width:168pt;height:280pt">
            <v:imagedata r:id="rId13" o:title=""/>
          </v:shape>
        </w:pict>
      </w:r>
    </w:p>
    <w:p w14:paraId="3AE8822C" w14:textId="77777777" w:rsidR="004210A7" w:rsidRDefault="004210A7">
      <w:pPr>
        <w:spacing w:before="5" w:line="160" w:lineRule="exact"/>
        <w:rPr>
          <w:sz w:val="17"/>
          <w:szCs w:val="17"/>
        </w:rPr>
      </w:pPr>
    </w:p>
    <w:p w14:paraId="04D6A7B5" w14:textId="77777777" w:rsidR="004210A7" w:rsidRDefault="002812E6">
      <w:pPr>
        <w:spacing w:before="12"/>
        <w:ind w:left="480" w:right="6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d/</w:t>
      </w:r>
      <w:r>
        <w:rPr>
          <w:rFonts w:ascii="Calibri" w:eastAsia="Calibri" w:hAnsi="Calibri" w:cs="Calibri"/>
          <w:sz w:val="22"/>
          <w:szCs w:val="22"/>
        </w:rPr>
        <w:t>wri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nd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tag ID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i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9EC7670" w14:textId="77777777" w:rsidR="004210A7" w:rsidRDefault="0030252F">
      <w:pPr>
        <w:spacing w:before="10"/>
        <w:ind w:left="479"/>
      </w:pPr>
      <w:r>
        <w:pict w14:anchorId="120B0A8A">
          <v:shape id="_x0000_i1028" type="#_x0000_t75" style="width:173.5pt;height:288.5pt">
            <v:imagedata r:id="rId14" o:title=""/>
          </v:shape>
        </w:pict>
      </w:r>
    </w:p>
    <w:p w14:paraId="3F887C8E" w14:textId="77777777" w:rsidR="004210A7" w:rsidRDefault="004210A7">
      <w:pPr>
        <w:spacing w:before="2" w:line="220" w:lineRule="exact"/>
        <w:rPr>
          <w:sz w:val="22"/>
          <w:szCs w:val="22"/>
        </w:rPr>
      </w:pPr>
    </w:p>
    <w:p w14:paraId="721F3391" w14:textId="77777777" w:rsidR="004210A7" w:rsidRDefault="002812E6">
      <w:pPr>
        <w:ind w:left="480" w:right="17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 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earch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5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n tri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 tag,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20A35AA" w14:textId="77777777" w:rsidR="004210A7" w:rsidRDefault="0030252F">
      <w:pPr>
        <w:spacing w:before="6"/>
        <w:ind w:left="479"/>
        <w:sectPr w:rsidR="004210A7">
          <w:pgSz w:w="12240" w:h="15840"/>
          <w:pgMar w:top="1380" w:right="840" w:bottom="280" w:left="1040" w:header="1107" w:footer="1074" w:gutter="0"/>
          <w:cols w:space="720"/>
        </w:sectPr>
      </w:pPr>
      <w:r>
        <w:pict w14:anchorId="4CA00FD2">
          <v:shape id="_x0000_i1029" type="#_x0000_t75" style="width:169pt;height:281pt">
            <v:imagedata r:id="rId15" o:title=""/>
          </v:shape>
        </w:pict>
      </w:r>
    </w:p>
    <w:p w14:paraId="4CB99B7D" w14:textId="77777777" w:rsidR="004210A7" w:rsidRDefault="004210A7">
      <w:pPr>
        <w:spacing w:before="5" w:line="160" w:lineRule="exact"/>
        <w:rPr>
          <w:sz w:val="17"/>
          <w:szCs w:val="17"/>
        </w:rPr>
      </w:pPr>
    </w:p>
    <w:p w14:paraId="078EF75C" w14:textId="77777777" w:rsidR="004210A7" w:rsidRDefault="002812E6">
      <w:pPr>
        <w:spacing w:before="12"/>
        <w:ind w:left="480" w:right="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field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5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 xml:space="preserve">ap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6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5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far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tag 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2B43BF2" w14:textId="77777777" w:rsidR="004210A7" w:rsidRDefault="004210A7">
      <w:pPr>
        <w:spacing w:before="16" w:line="260" w:lineRule="exact"/>
        <w:rPr>
          <w:sz w:val="26"/>
          <w:szCs w:val="26"/>
        </w:rPr>
      </w:pPr>
    </w:p>
    <w:p w14:paraId="276C7D3F" w14:textId="77777777" w:rsidR="004210A7" w:rsidRDefault="0030252F">
      <w:pPr>
        <w:ind w:left="479"/>
      </w:pPr>
      <w:r>
        <w:pict w14:anchorId="338BD444">
          <v:shape id="_x0000_s2052" type="#_x0000_t75" style="position:absolute;left:0;text-align:left;margin-left:269.95pt;margin-top:.05pt;width:189pt;height:315pt;z-index:-251653120;mso-position-horizontal-relative:page">
            <v:imagedata r:id="rId16" o:title=""/>
            <w10:wrap anchorx="page"/>
          </v:shape>
        </w:pict>
      </w:r>
      <w:r>
        <w:pict w14:anchorId="165AFA8A">
          <v:shape id="_x0000_i1030" type="#_x0000_t75" style="width:189pt;height:315pt">
            <v:imagedata r:id="rId17" o:title=""/>
          </v:shape>
        </w:pict>
      </w:r>
    </w:p>
    <w:p w14:paraId="080D948F" w14:textId="77777777" w:rsidR="004210A7" w:rsidRDefault="004210A7">
      <w:pPr>
        <w:spacing w:before="3" w:line="260" w:lineRule="exact"/>
        <w:rPr>
          <w:sz w:val="26"/>
          <w:szCs w:val="26"/>
        </w:rPr>
      </w:pPr>
    </w:p>
    <w:p w14:paraId="0C08EE0C" w14:textId="77777777" w:rsidR="004210A7" w:rsidRDefault="002812E6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eader</w:t>
      </w:r>
    </w:p>
    <w:p w14:paraId="4DA0E966" w14:textId="5CAC4FB6" w:rsidR="004210A7" w:rsidRDefault="0030252F">
      <w:pPr>
        <w:spacing w:before="6"/>
        <w:ind w:left="479"/>
      </w:pPr>
      <w:r>
        <w:pict w14:anchorId="3B4A3EB3">
          <v:shape id="_x0000_i1031" type="#_x0000_t75" style="width:149pt;height:249pt">
            <v:imagedata r:id="rId18" o:title=""/>
          </v:shape>
        </w:pict>
      </w:r>
    </w:p>
    <w:p w14:paraId="597ACF95" w14:textId="577A787F" w:rsidR="00763E62" w:rsidRDefault="00763E62">
      <w:pPr>
        <w:spacing w:before="6"/>
        <w:ind w:left="479"/>
      </w:pPr>
    </w:p>
    <w:p w14:paraId="106D7329" w14:textId="51E7A943" w:rsidR="00763E62" w:rsidRDefault="00763E62">
      <w:pPr>
        <w:spacing w:before="6"/>
        <w:ind w:left="479"/>
      </w:pPr>
    </w:p>
    <w:p w14:paraId="3F55401D" w14:textId="44896B08" w:rsidR="00763E62" w:rsidRDefault="00763E62">
      <w:pPr>
        <w:spacing w:before="6"/>
        <w:ind w:left="479"/>
      </w:pPr>
    </w:p>
    <w:p w14:paraId="66DBEB38" w14:textId="1DDBB0F7" w:rsidR="00763E62" w:rsidRDefault="00763E62">
      <w:pPr>
        <w:spacing w:before="6"/>
        <w:ind w:left="479"/>
      </w:pPr>
    </w:p>
    <w:p w14:paraId="72C44B58" w14:textId="3B74C686" w:rsidR="00763E62" w:rsidRPr="00763E62" w:rsidRDefault="00763E62" w:rsidP="00763E62">
      <w:pPr>
        <w:ind w:left="119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763E62">
        <w:rPr>
          <w:rFonts w:ascii="Calibri" w:eastAsia="Calibri" w:hAnsi="Calibri" w:cs="Calibri"/>
          <w:spacing w:val="-3"/>
          <w:sz w:val="22"/>
          <w:szCs w:val="22"/>
        </w:rPr>
        <w:t>Select Firmware Update for firmware update</w:t>
      </w:r>
    </w:p>
    <w:p w14:paraId="09F0D0C2" w14:textId="75CBF176" w:rsidR="00763E62" w:rsidRPr="00763E62" w:rsidRDefault="00763E62" w:rsidP="00763E62">
      <w:pPr>
        <w:ind w:left="119"/>
        <w:rPr>
          <w:rFonts w:ascii="Calibri" w:eastAsia="Calibri" w:hAnsi="Calibri" w:cs="Calibri"/>
          <w:spacing w:val="-3"/>
          <w:sz w:val="22"/>
          <w:szCs w:val="22"/>
        </w:rPr>
      </w:pPr>
      <w:r w:rsidRPr="00763E62">
        <w:rPr>
          <w:rFonts w:ascii="Calibri" w:eastAsia="Calibri" w:hAnsi="Calibri" w:cs="Calibri"/>
          <w:spacing w:val="-3"/>
          <w:sz w:val="22"/>
          <w:szCs w:val="22"/>
        </w:rPr>
        <w:tab/>
      </w:r>
    </w:p>
    <w:p w14:paraId="659841FC" w14:textId="38E5C075" w:rsidR="00763E62" w:rsidRPr="00763E62" w:rsidRDefault="00763E62" w:rsidP="00763E62">
      <w:pPr>
        <w:ind w:left="119"/>
        <w:rPr>
          <w:rFonts w:ascii="Calibri" w:eastAsia="Calibri" w:hAnsi="Calibri" w:cs="Calibri"/>
          <w:spacing w:val="-3"/>
          <w:sz w:val="22"/>
          <w:szCs w:val="22"/>
        </w:rPr>
      </w:pPr>
      <w:r w:rsidRPr="00763E62">
        <w:rPr>
          <w:rFonts w:ascii="Calibri" w:eastAsia="Calibri" w:hAnsi="Calibri" w:cs="Calibri"/>
          <w:spacing w:val="-3"/>
          <w:sz w:val="22"/>
          <w:szCs w:val="22"/>
        </w:rPr>
        <w:t>Copy file to /</w:t>
      </w:r>
      <w:proofErr w:type="spellStart"/>
      <w:r w:rsidRPr="00763E62">
        <w:rPr>
          <w:rFonts w:ascii="Calibri" w:eastAsia="Calibri" w:hAnsi="Calibri" w:cs="Calibri"/>
          <w:spacing w:val="-3"/>
          <w:sz w:val="22"/>
          <w:szCs w:val="22"/>
        </w:rPr>
        <w:t>sdcard</w:t>
      </w:r>
      <w:proofErr w:type="spellEnd"/>
      <w:r w:rsidRPr="00763E62">
        <w:rPr>
          <w:rFonts w:ascii="Calibri" w:eastAsia="Calibri" w:hAnsi="Calibri" w:cs="Calibri"/>
          <w:spacing w:val="-3"/>
          <w:sz w:val="22"/>
          <w:szCs w:val="22"/>
        </w:rPr>
        <w:t>/Download/</w:t>
      </w:r>
      <w:proofErr w:type="spellStart"/>
      <w:r w:rsidRPr="00763E62">
        <w:rPr>
          <w:rFonts w:ascii="Calibri" w:eastAsia="Calibri" w:hAnsi="Calibri" w:cs="Calibri"/>
          <w:spacing w:val="-3"/>
          <w:sz w:val="22"/>
          <w:szCs w:val="22"/>
        </w:rPr>
        <w:t>ZebraFirmware</w:t>
      </w:r>
      <w:proofErr w:type="spellEnd"/>
      <w:r w:rsidRPr="00763E62">
        <w:rPr>
          <w:rFonts w:ascii="Calibri" w:eastAsia="Calibri" w:hAnsi="Calibri" w:cs="Calibri"/>
          <w:spacing w:val="-3"/>
          <w:sz w:val="22"/>
          <w:szCs w:val="22"/>
        </w:rPr>
        <w:t xml:space="preserve"> to list the firmware file </w:t>
      </w:r>
    </w:p>
    <w:p w14:paraId="1020C39B" w14:textId="53FCDCE9" w:rsidR="00763E62" w:rsidRDefault="00763E62">
      <w:pPr>
        <w:spacing w:before="6"/>
        <w:ind w:left="479"/>
      </w:pPr>
    </w:p>
    <w:p w14:paraId="26B3BB0D" w14:textId="581BA47C" w:rsidR="00763E62" w:rsidRDefault="00763E62">
      <w:pPr>
        <w:spacing w:before="6"/>
        <w:ind w:left="479"/>
      </w:pPr>
    </w:p>
    <w:p w14:paraId="3781FCD1" w14:textId="13592DAD" w:rsidR="00763E62" w:rsidRDefault="00763E62">
      <w:pPr>
        <w:spacing w:before="6"/>
        <w:ind w:left="479"/>
      </w:pPr>
      <w:r>
        <w:rPr>
          <w:noProof/>
        </w:rPr>
        <w:drawing>
          <wp:inline distT="0" distB="0" distL="0" distR="0" wp14:anchorId="35A7AF68" wp14:editId="77E3928B">
            <wp:extent cx="2286000" cy="421034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174" cy="4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004B" w14:textId="2ACBAC07" w:rsidR="00763E62" w:rsidRDefault="00763E62">
      <w:pPr>
        <w:spacing w:before="6"/>
        <w:ind w:left="479"/>
      </w:pPr>
    </w:p>
    <w:p w14:paraId="62934F6C" w14:textId="52F18002" w:rsidR="00763E62" w:rsidRDefault="00763E62">
      <w:pPr>
        <w:spacing w:before="6"/>
        <w:ind w:left="479"/>
      </w:pPr>
      <w:r>
        <w:t xml:space="preserve">Note: Make sure app has been provided with Allow management of all </w:t>
      </w:r>
      <w:proofErr w:type="gramStart"/>
      <w:r>
        <w:t>files</w:t>
      </w:r>
      <w:proofErr w:type="gramEnd"/>
      <w:r>
        <w:t xml:space="preserve"> permission</w:t>
      </w:r>
    </w:p>
    <w:p w14:paraId="15C8A36C" w14:textId="4D321FC7" w:rsidR="00763E62" w:rsidRDefault="00763E62">
      <w:pPr>
        <w:spacing w:before="6"/>
        <w:ind w:left="479"/>
      </w:pPr>
    </w:p>
    <w:p w14:paraId="16FA0251" w14:textId="02B05804" w:rsidR="00763E62" w:rsidRDefault="00763E62">
      <w:pPr>
        <w:spacing w:before="6"/>
        <w:ind w:left="479"/>
      </w:pPr>
      <w:r>
        <w:rPr>
          <w:noProof/>
        </w:rPr>
        <w:lastRenderedPageBreak/>
        <w:drawing>
          <wp:inline distT="0" distB="0" distL="0" distR="0" wp14:anchorId="6FE93582" wp14:editId="62C593DA">
            <wp:extent cx="2538311" cy="477202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610" cy="4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8D3" w14:textId="77777777" w:rsidR="00763E62" w:rsidRDefault="00763E62">
      <w:pPr>
        <w:spacing w:before="6"/>
        <w:ind w:left="479"/>
      </w:pPr>
    </w:p>
    <w:p w14:paraId="0B60A394" w14:textId="28DB76E1" w:rsidR="00763E62" w:rsidRPr="00763E62" w:rsidRDefault="00763E62" w:rsidP="00763E62">
      <w:pPr>
        <w:ind w:left="119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763E62">
        <w:rPr>
          <w:rFonts w:ascii="Calibri" w:eastAsia="Calibri" w:hAnsi="Calibri" w:cs="Calibri"/>
          <w:spacing w:val="-3"/>
          <w:sz w:val="22"/>
          <w:szCs w:val="22"/>
        </w:rPr>
        <w:t xml:space="preserve">Select </w:t>
      </w:r>
      <w:r>
        <w:rPr>
          <w:rFonts w:ascii="Calibri" w:eastAsia="Calibri" w:hAnsi="Calibri" w:cs="Calibri"/>
          <w:spacing w:val="-3"/>
          <w:sz w:val="22"/>
          <w:szCs w:val="22"/>
        </w:rPr>
        <w:t>Barcode scanner to scan barcode data</w:t>
      </w:r>
    </w:p>
    <w:p w14:paraId="5D37683C" w14:textId="77777777" w:rsidR="00763E62" w:rsidRPr="00763E62" w:rsidRDefault="00763E62" w:rsidP="00763E62">
      <w:pPr>
        <w:ind w:left="119"/>
        <w:rPr>
          <w:rFonts w:ascii="Calibri" w:eastAsia="Calibri" w:hAnsi="Calibri" w:cs="Calibri"/>
          <w:spacing w:val="-3"/>
          <w:sz w:val="22"/>
          <w:szCs w:val="22"/>
        </w:rPr>
      </w:pPr>
      <w:r w:rsidRPr="00763E62">
        <w:rPr>
          <w:rFonts w:ascii="Calibri" w:eastAsia="Calibri" w:hAnsi="Calibri" w:cs="Calibri"/>
          <w:spacing w:val="-3"/>
          <w:sz w:val="22"/>
          <w:szCs w:val="22"/>
        </w:rPr>
        <w:tab/>
      </w:r>
    </w:p>
    <w:p w14:paraId="6029985D" w14:textId="1C23A518" w:rsidR="00763E62" w:rsidRDefault="00763E62">
      <w:pPr>
        <w:spacing w:before="6"/>
        <w:ind w:left="479"/>
      </w:pPr>
      <w:r>
        <w:rPr>
          <w:noProof/>
        </w:rPr>
        <w:lastRenderedPageBreak/>
        <w:drawing>
          <wp:inline distT="0" distB="0" distL="0" distR="0" wp14:anchorId="00D0B015" wp14:editId="76465178">
            <wp:extent cx="2830650" cy="5229225"/>
            <wp:effectExtent l="0" t="0" r="825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3933" cy="52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3AB9" w14:textId="5EB69D1A" w:rsidR="009D3336" w:rsidRDefault="009D3336">
      <w:pPr>
        <w:spacing w:before="6"/>
        <w:ind w:left="479"/>
      </w:pPr>
    </w:p>
    <w:p w14:paraId="7892D113" w14:textId="336BC881" w:rsidR="009D3336" w:rsidRDefault="009D3336">
      <w:pPr>
        <w:spacing w:before="6"/>
        <w:ind w:left="479"/>
        <w:rPr>
          <w:noProof/>
        </w:rPr>
      </w:pPr>
    </w:p>
    <w:p w14:paraId="48F7C76B" w14:textId="64AA2371" w:rsidR="009D3336" w:rsidRDefault="009D3336">
      <w:pPr>
        <w:spacing w:before="6"/>
        <w:ind w:left="479"/>
        <w:rPr>
          <w:noProof/>
        </w:rPr>
      </w:pPr>
    </w:p>
    <w:p w14:paraId="6E1EA281" w14:textId="284D23C1" w:rsidR="009D3336" w:rsidRDefault="009D3336">
      <w:pPr>
        <w:spacing w:before="6"/>
        <w:ind w:left="479"/>
        <w:rPr>
          <w:noProof/>
        </w:rPr>
      </w:pPr>
    </w:p>
    <w:p w14:paraId="32616461" w14:textId="5D5498BB" w:rsidR="009D3336" w:rsidRDefault="009D3336">
      <w:pPr>
        <w:spacing w:before="6"/>
        <w:ind w:left="479"/>
        <w:rPr>
          <w:noProof/>
        </w:rPr>
      </w:pPr>
    </w:p>
    <w:p w14:paraId="11742051" w14:textId="2F0889DC" w:rsidR="009D3336" w:rsidRDefault="009D3336">
      <w:pPr>
        <w:spacing w:before="6"/>
        <w:ind w:left="479"/>
        <w:rPr>
          <w:noProof/>
        </w:rPr>
      </w:pPr>
    </w:p>
    <w:p w14:paraId="759D8CDE" w14:textId="77777777" w:rsidR="009D3336" w:rsidRDefault="009D3336">
      <w:pPr>
        <w:spacing w:before="6"/>
        <w:ind w:left="479"/>
        <w:rPr>
          <w:noProof/>
        </w:rPr>
      </w:pPr>
    </w:p>
    <w:p w14:paraId="750C498F" w14:textId="77777777" w:rsidR="009D3336" w:rsidRDefault="009D3336">
      <w:pPr>
        <w:spacing w:before="6"/>
        <w:ind w:left="479"/>
      </w:pPr>
    </w:p>
    <w:p w14:paraId="0122A020" w14:textId="77777777" w:rsidR="009D3336" w:rsidRDefault="009D3336">
      <w:pPr>
        <w:spacing w:before="6"/>
        <w:ind w:left="479"/>
      </w:pPr>
    </w:p>
    <w:p w14:paraId="5D227F4A" w14:textId="77777777" w:rsidR="009D3336" w:rsidRDefault="009D3336">
      <w:pPr>
        <w:spacing w:before="6"/>
        <w:ind w:left="479"/>
      </w:pPr>
    </w:p>
    <w:p w14:paraId="5CB05B2F" w14:textId="7330663F" w:rsidR="009D3336" w:rsidRDefault="009D3336">
      <w:pPr>
        <w:spacing w:before="6"/>
        <w:ind w:left="479"/>
      </w:pPr>
      <w:r>
        <w:t>7. New Key Remapping support</w:t>
      </w:r>
    </w:p>
    <w:p w14:paraId="435E2FE3" w14:textId="77777777" w:rsidR="009D3336" w:rsidRDefault="009D3336">
      <w:pPr>
        <w:spacing w:before="6"/>
        <w:ind w:left="479"/>
      </w:pPr>
    </w:p>
    <w:p w14:paraId="1EB5DCBE" w14:textId="74A6F050" w:rsidR="009D3336" w:rsidRDefault="009D3336">
      <w:pPr>
        <w:spacing w:before="6"/>
        <w:ind w:left="479"/>
      </w:pPr>
      <w:r>
        <w:rPr>
          <w:noProof/>
        </w:rPr>
        <w:lastRenderedPageBreak/>
        <w:drawing>
          <wp:inline distT="0" distB="0" distL="0" distR="0" wp14:anchorId="3A89E709" wp14:editId="646AF47B">
            <wp:extent cx="2261314" cy="4003675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398" cy="40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336">
      <w:pgSz w:w="12240" w:h="15840"/>
      <w:pgMar w:top="1380" w:right="780" w:bottom="280" w:left="1040" w:header="1107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8D35" w14:textId="77777777" w:rsidR="00FE5B16" w:rsidRDefault="00FE5B16">
      <w:r>
        <w:separator/>
      </w:r>
    </w:p>
  </w:endnote>
  <w:endnote w:type="continuationSeparator" w:id="0">
    <w:p w14:paraId="7DD1A769" w14:textId="77777777" w:rsidR="00FE5B16" w:rsidRDefault="00FE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1FDB" w14:textId="77777777" w:rsidR="004210A7" w:rsidRDefault="0030252F">
    <w:pPr>
      <w:spacing w:line="200" w:lineRule="exact"/>
    </w:pPr>
    <w:r>
      <w:pict w14:anchorId="205259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1.9pt;margin-top:727.3pt;width:48.4pt;height:11pt;z-index:-251658240;mso-position-horizontal-relative:page;mso-position-vertical-relative:page" filled="f" stroked="f">
          <v:textbox inset="0,0,0,0">
            <w:txbxContent>
              <w:p w14:paraId="1F9003BA" w14:textId="77777777" w:rsidR="004210A7" w:rsidRDefault="002812E6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ag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 xml:space="preserve"> 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0F30" w14:textId="77777777" w:rsidR="00FE5B16" w:rsidRDefault="00FE5B16">
      <w:r>
        <w:separator/>
      </w:r>
    </w:p>
  </w:footnote>
  <w:footnote w:type="continuationSeparator" w:id="0">
    <w:p w14:paraId="0AA69BBE" w14:textId="77777777" w:rsidR="00FE5B16" w:rsidRDefault="00FE5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5E36" w14:textId="77777777" w:rsidR="004210A7" w:rsidRDefault="0030252F">
    <w:pPr>
      <w:spacing w:line="200" w:lineRule="exact"/>
    </w:pPr>
    <w:r>
      <w:pict w14:anchorId="6530E87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8pt;margin-top:54.35pt;width:215.7pt;height:16.05pt;z-index:-251659264;mso-position-horizontal-relative:page;mso-position-vertical-relative:page" filled="f" stroked="f">
          <v:textbox inset="0,0,0,0">
            <w:txbxContent>
              <w:p w14:paraId="1234AFB4" w14:textId="77777777" w:rsidR="004210A7" w:rsidRDefault="002812E6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2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b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 xml:space="preserve">D </w:t>
                </w:r>
                <w:r>
                  <w:rPr>
                    <w:rFonts w:ascii="Arial" w:eastAsia="Arial" w:hAnsi="Arial" w:cs="Arial"/>
                    <w:b/>
                    <w:spacing w:val="-2"/>
                    <w:sz w:val="28"/>
                    <w:szCs w:val="28"/>
                  </w:rPr>
                  <w:t>X</w:t>
                </w:r>
                <w:r>
                  <w:rPr>
                    <w:rFonts w:ascii="Arial" w:eastAsia="Arial" w:hAnsi="Arial" w:cs="Arial"/>
                    <w:b/>
                    <w:spacing w:val="-3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5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0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pli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ca</w:t>
                </w:r>
                <w:r>
                  <w:rPr>
                    <w:rFonts w:ascii="Arial" w:eastAsia="Arial" w:hAnsi="Arial" w:cs="Arial"/>
                    <w:b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io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C2C"/>
    <w:multiLevelType w:val="hybridMultilevel"/>
    <w:tmpl w:val="982E9BC8"/>
    <w:lvl w:ilvl="0" w:tplc="A120ED9E">
      <w:numFmt w:val="bullet"/>
      <w:lvlText w:val="•"/>
      <w:lvlJc w:val="left"/>
      <w:pPr>
        <w:ind w:left="876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273A0BB6"/>
    <w:multiLevelType w:val="hybridMultilevel"/>
    <w:tmpl w:val="037CFF5E"/>
    <w:lvl w:ilvl="0" w:tplc="A120ED9E">
      <w:numFmt w:val="bullet"/>
      <w:lvlText w:val="•"/>
      <w:lvlJc w:val="left"/>
      <w:pPr>
        <w:ind w:left="876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2DCB"/>
    <w:multiLevelType w:val="hybridMultilevel"/>
    <w:tmpl w:val="DCA2E082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 w15:restartNumberingAfterBreak="0">
    <w:nsid w:val="4BB93FDC"/>
    <w:multiLevelType w:val="multilevel"/>
    <w:tmpl w:val="2DF0C6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5F288C"/>
    <w:multiLevelType w:val="hybridMultilevel"/>
    <w:tmpl w:val="9CD07CBA"/>
    <w:lvl w:ilvl="0" w:tplc="96047D46">
      <w:numFmt w:val="bullet"/>
      <w:lvlText w:val="•"/>
      <w:lvlJc w:val="left"/>
      <w:pPr>
        <w:ind w:left="839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783C69DA"/>
    <w:multiLevelType w:val="hybridMultilevel"/>
    <w:tmpl w:val="88C09990"/>
    <w:lvl w:ilvl="0" w:tplc="A120ED9E">
      <w:numFmt w:val="bullet"/>
      <w:lvlText w:val="•"/>
      <w:lvlJc w:val="left"/>
      <w:pPr>
        <w:ind w:left="876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785D5D0D"/>
    <w:multiLevelType w:val="hybridMultilevel"/>
    <w:tmpl w:val="04A0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93057">
    <w:abstractNumId w:val="3"/>
  </w:num>
  <w:num w:numId="2" w16cid:durableId="1959948113">
    <w:abstractNumId w:val="6"/>
  </w:num>
  <w:num w:numId="3" w16cid:durableId="1916012602">
    <w:abstractNumId w:val="4"/>
  </w:num>
  <w:num w:numId="4" w16cid:durableId="1857184613">
    <w:abstractNumId w:val="2"/>
  </w:num>
  <w:num w:numId="5" w16cid:durableId="1316302827">
    <w:abstractNumId w:val="5"/>
  </w:num>
  <w:num w:numId="6" w16cid:durableId="880555710">
    <w:abstractNumId w:val="1"/>
  </w:num>
  <w:num w:numId="7" w16cid:durableId="97760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A7"/>
    <w:rsid w:val="00034096"/>
    <w:rsid w:val="000C4B33"/>
    <w:rsid w:val="002812E6"/>
    <w:rsid w:val="002A5251"/>
    <w:rsid w:val="0030252F"/>
    <w:rsid w:val="00321538"/>
    <w:rsid w:val="003B2451"/>
    <w:rsid w:val="004210A7"/>
    <w:rsid w:val="0042448C"/>
    <w:rsid w:val="00495B25"/>
    <w:rsid w:val="0057068F"/>
    <w:rsid w:val="006950C9"/>
    <w:rsid w:val="00695C4D"/>
    <w:rsid w:val="00763E62"/>
    <w:rsid w:val="00974FA2"/>
    <w:rsid w:val="009D3336"/>
    <w:rsid w:val="00A76EEC"/>
    <w:rsid w:val="00AE249F"/>
    <w:rsid w:val="00BA6140"/>
    <w:rsid w:val="00C225DB"/>
    <w:rsid w:val="00CC3A21"/>
    <w:rsid w:val="00DC1282"/>
    <w:rsid w:val="00FE5B16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3BFBA2C6"/>
  <w15:docId w15:val="{4BB6845F-F888-432E-8383-F6A97F83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Shetter Rajendra, Shashi</cp:lastModifiedBy>
  <cp:revision>17</cp:revision>
  <dcterms:created xsi:type="dcterms:W3CDTF">2021-07-12T15:54:00Z</dcterms:created>
  <dcterms:modified xsi:type="dcterms:W3CDTF">2023-01-12T08:54:00Z</dcterms:modified>
</cp:coreProperties>
</file>